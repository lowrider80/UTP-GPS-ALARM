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29AB" w:rsidRPr="001B0DFC" w:rsidRDefault="008342E3" w:rsidP="001B0DFC">
      <w:pPr>
        <w:pStyle w:val="Puesto"/>
        <w:jc w:val="center"/>
        <w:rPr>
          <w:rFonts w:ascii="Corbel" w:hAnsi="Corbel"/>
          <w:noProof/>
          <w:color w:val="099BDD"/>
          <w:sz w:val="72"/>
          <w:szCs w:val="72"/>
          <w:lang w:val="es-ES"/>
        </w:rPr>
      </w:pPr>
      <w:r w:rsidRPr="001B0DFC">
        <w:rPr>
          <w:rFonts w:ascii="Corbel" w:hAnsi="Corbel"/>
          <w:noProof/>
          <w:color w:val="099BDD"/>
          <w:sz w:val="72"/>
          <w:szCs w:val="72"/>
          <w:lang w:val="es-ES"/>
        </w:rPr>
        <w:t>GIThub pARA wINDOWS</w:t>
      </w:r>
    </w:p>
    <w:p w:rsidR="008342E3" w:rsidRPr="008342E3" w:rsidRDefault="008342E3" w:rsidP="008342E3">
      <w:pPr>
        <w:rPr>
          <w:lang w:val="es-ES"/>
        </w:rPr>
      </w:pPr>
    </w:p>
    <w:p w:rsidR="00D529AB" w:rsidRPr="00C565CB" w:rsidRDefault="008342E3">
      <w:pPr>
        <w:pStyle w:val="Ttulo1"/>
        <w:rPr>
          <w:noProof/>
          <w:lang w:val="es-ES"/>
        </w:rPr>
      </w:pPr>
      <w:r>
        <w:rPr>
          <w:rFonts w:ascii="Corbel" w:hAnsi="Corbel"/>
          <w:noProof/>
          <w:color w:val="FFFFFF"/>
          <w:lang w:val="es-ES"/>
        </w:rPr>
        <w:t>CONCEPTO BÁSICO DE GESTIÓN DE LA CONFIGURACIÓN</w:t>
      </w:r>
    </w:p>
    <w:p w:rsidR="00D529AB" w:rsidRDefault="008342E3">
      <w:pPr>
        <w:rPr>
          <w:rFonts w:ascii="Corbel" w:hAnsi="Corbel"/>
          <w:noProof/>
          <w:lang w:val="es-ES"/>
        </w:rPr>
      </w:pPr>
      <w:r>
        <w:rPr>
          <w:rFonts w:ascii="Corbel" w:hAnsi="Corbel"/>
          <w:noProof/>
          <w:lang w:val="es-ES"/>
        </w:rPr>
        <w:t xml:space="preserve">En la gestión de la configuración se mantiene una </w:t>
      </w:r>
      <w:r w:rsidRPr="008342E3">
        <w:rPr>
          <w:rFonts w:ascii="Corbel" w:hAnsi="Corbel"/>
          <w:b/>
          <w:noProof/>
          <w:lang w:val="es-ES"/>
        </w:rPr>
        <w:t>versión local</w:t>
      </w:r>
      <w:r>
        <w:rPr>
          <w:rFonts w:ascii="Corbel" w:hAnsi="Corbel"/>
          <w:b/>
          <w:noProof/>
          <w:lang w:val="es-ES"/>
        </w:rPr>
        <w:t xml:space="preserve"> </w:t>
      </w:r>
      <w:r w:rsidRPr="008342E3">
        <w:rPr>
          <w:rFonts w:ascii="Corbel" w:hAnsi="Corbel"/>
          <w:noProof/>
          <w:lang w:val="es-ES"/>
        </w:rPr>
        <w:t>(en el equipo de cada participante del proyecto)</w:t>
      </w:r>
      <w:r>
        <w:rPr>
          <w:rFonts w:ascii="Corbel" w:hAnsi="Corbel"/>
          <w:noProof/>
          <w:lang w:val="es-ES"/>
        </w:rPr>
        <w:t xml:space="preserve"> y una versión en un servidor centralizado, que en el caso de este proyecto es </w:t>
      </w:r>
      <w:r w:rsidRPr="008342E3">
        <w:rPr>
          <w:rFonts w:ascii="Corbel" w:hAnsi="Corbel"/>
          <w:b/>
          <w:noProof/>
          <w:lang w:val="es-ES"/>
        </w:rPr>
        <w:t>GitHub.</w:t>
      </w:r>
    </w:p>
    <w:p w:rsidR="008342E3" w:rsidRDefault="008342E3">
      <w:pPr>
        <w:rPr>
          <w:rFonts w:ascii="Corbel" w:hAnsi="Corbel"/>
          <w:noProof/>
          <w:lang w:val="es-ES"/>
        </w:rPr>
      </w:pPr>
      <w:r>
        <w:rPr>
          <w:rFonts w:ascii="Corbel" w:hAnsi="Corbel"/>
          <w:noProof/>
          <w:lang w:val="es-ES"/>
        </w:rPr>
        <w:t xml:space="preserve">Cada participante realiza cambios a modo local y </w:t>
      </w:r>
      <w:r w:rsidRPr="008342E3">
        <w:rPr>
          <w:rFonts w:ascii="Corbel" w:hAnsi="Corbel"/>
          <w:b/>
          <w:noProof/>
          <w:lang w:val="es-ES"/>
        </w:rPr>
        <w:t>sincroniza su trabajo diariamente con el servidor central</w:t>
      </w:r>
      <w:r>
        <w:rPr>
          <w:rFonts w:ascii="Corbel" w:hAnsi="Corbel"/>
          <w:noProof/>
          <w:lang w:val="es-ES"/>
        </w:rPr>
        <w:t xml:space="preserve"> o cuando se hagan los cambios.</w:t>
      </w:r>
    </w:p>
    <w:p w:rsidR="008342E3" w:rsidRDefault="008342E3">
      <w:pPr>
        <w:rPr>
          <w:rFonts w:ascii="Corbel" w:hAnsi="Corbel"/>
          <w:noProof/>
          <w:lang w:val="es-ES"/>
        </w:rPr>
      </w:pPr>
      <w:r>
        <w:rPr>
          <w:rFonts w:ascii="Corbel" w:hAnsi="Corbel"/>
          <w:noProof/>
          <w:lang w:val="es-ES"/>
        </w:rPr>
        <w:t xml:space="preserve">Es importante tener en cuenta que </w:t>
      </w:r>
      <w:r w:rsidRPr="008342E3">
        <w:rPr>
          <w:rFonts w:ascii="Corbel" w:hAnsi="Corbel"/>
          <w:b/>
          <w:noProof/>
          <w:lang w:val="es-ES"/>
        </w:rPr>
        <w:t>varias personas pueden estar trabajando sobre el mismo archivo</w:t>
      </w:r>
      <w:r>
        <w:rPr>
          <w:rFonts w:ascii="Corbel" w:hAnsi="Corbel"/>
          <w:noProof/>
          <w:lang w:val="es-ES"/>
        </w:rPr>
        <w:t xml:space="preserve">, y que solo para los archivos con base en texto se tiene la posibilidad de analizar las diferencias para evitar posibles </w:t>
      </w:r>
      <w:r w:rsidRPr="008342E3">
        <w:rPr>
          <w:rFonts w:ascii="Corbel" w:hAnsi="Corbel"/>
          <w:b/>
          <w:noProof/>
          <w:lang w:val="es-ES"/>
        </w:rPr>
        <w:t>conflictos</w:t>
      </w:r>
      <w:r>
        <w:rPr>
          <w:rFonts w:ascii="Corbel" w:hAnsi="Corbel"/>
          <w:noProof/>
          <w:lang w:val="es-ES"/>
        </w:rPr>
        <w:t>.</w:t>
      </w:r>
    </w:p>
    <w:p w:rsidR="001B0DFC" w:rsidRDefault="001B0DFC">
      <w:pPr>
        <w:rPr>
          <w:rFonts w:ascii="Corbel" w:hAnsi="Corbel"/>
          <w:noProof/>
          <w:lang w:val="es-ES"/>
        </w:rPr>
      </w:pPr>
    </w:p>
    <w:p w:rsidR="008342E3" w:rsidRPr="00C565CB" w:rsidRDefault="008342E3" w:rsidP="008342E3">
      <w:pPr>
        <w:pStyle w:val="Ttulo1"/>
        <w:rPr>
          <w:noProof/>
          <w:lang w:val="es-ES"/>
        </w:rPr>
      </w:pPr>
      <w:r>
        <w:rPr>
          <w:rFonts w:ascii="Corbel" w:hAnsi="Corbel"/>
          <w:noProof/>
          <w:color w:val="FFFFFF"/>
          <w:lang w:val="es-ES"/>
        </w:rPr>
        <w:t>términos</w:t>
      </w:r>
    </w:p>
    <w:p w:rsidR="008342E3" w:rsidRDefault="008342E3" w:rsidP="008342E3">
      <w:pPr>
        <w:pStyle w:val="Prrafodelista"/>
        <w:numPr>
          <w:ilvl w:val="0"/>
          <w:numId w:val="4"/>
        </w:numPr>
        <w:ind w:left="284" w:hanging="218"/>
        <w:rPr>
          <w:rFonts w:ascii="Corbel" w:hAnsi="Corbel"/>
          <w:noProof/>
          <w:lang w:val="es-ES"/>
        </w:rPr>
      </w:pPr>
      <w:r w:rsidRPr="008342E3">
        <w:rPr>
          <w:rFonts w:ascii="Corbel" w:hAnsi="Corbel"/>
          <w:b/>
          <w:noProof/>
          <w:lang w:val="es-ES"/>
        </w:rPr>
        <w:t>Commit o Check in:</w:t>
      </w:r>
      <w:r w:rsidRPr="008342E3">
        <w:rPr>
          <w:rFonts w:ascii="Corbel" w:hAnsi="Corbel"/>
          <w:noProof/>
          <w:lang w:val="es-ES"/>
        </w:rPr>
        <w:t xml:space="preserve"> Guardar una versión de un archivo en el estado que se encuentra al momento de realizar el commit, esto posibilita que si hay perdida de información podamos volver a revisar los cambios que habíamos guardado antes en el gestor de la configuración, si no hacemos commit no quedará historia de las versiones.</w:t>
      </w:r>
    </w:p>
    <w:p w:rsidR="008342E3" w:rsidRPr="008342E3" w:rsidRDefault="008342E3" w:rsidP="008342E3">
      <w:pPr>
        <w:pStyle w:val="Prrafodelista"/>
        <w:ind w:left="284"/>
        <w:rPr>
          <w:rFonts w:ascii="Corbel" w:hAnsi="Corbel"/>
          <w:noProof/>
          <w:lang w:val="es-ES"/>
        </w:rPr>
      </w:pPr>
    </w:p>
    <w:p w:rsidR="008342E3" w:rsidRPr="008342E3" w:rsidRDefault="008342E3" w:rsidP="008342E3">
      <w:pPr>
        <w:pStyle w:val="Prrafodelista"/>
        <w:numPr>
          <w:ilvl w:val="0"/>
          <w:numId w:val="4"/>
        </w:numPr>
        <w:ind w:left="284" w:hanging="218"/>
        <w:rPr>
          <w:rFonts w:ascii="Corbel" w:hAnsi="Corbel"/>
          <w:noProof/>
          <w:lang w:val="es-ES"/>
        </w:rPr>
      </w:pPr>
      <w:r w:rsidRPr="008342E3">
        <w:rPr>
          <w:rFonts w:ascii="Corbel" w:hAnsi="Corbel"/>
          <w:b/>
          <w:noProof/>
          <w:lang w:val="es-ES"/>
        </w:rPr>
        <w:t>Sincronizar, obtener versión o Check out:</w:t>
      </w:r>
      <w:r w:rsidRPr="008342E3">
        <w:rPr>
          <w:rFonts w:ascii="Corbel" w:hAnsi="Corbel"/>
          <w:noProof/>
          <w:lang w:val="es-ES"/>
        </w:rPr>
        <w:t xml:space="preserve"> Al trabajar en máquinas diferentes, se necesita obtener desde el servidor central la última versión disponible, la cual tendrá todos los commits hechos hasta ese momento en el.</w:t>
      </w:r>
    </w:p>
    <w:p w:rsidR="008342E3" w:rsidRPr="008342E3" w:rsidRDefault="008342E3" w:rsidP="008342E3">
      <w:pPr>
        <w:pStyle w:val="Prrafodelista"/>
        <w:ind w:left="284"/>
        <w:rPr>
          <w:rFonts w:ascii="Corbel" w:hAnsi="Corbel"/>
          <w:noProof/>
          <w:lang w:val="es-ES"/>
        </w:rPr>
      </w:pPr>
    </w:p>
    <w:p w:rsidR="008342E3" w:rsidRPr="008342E3" w:rsidRDefault="008342E3" w:rsidP="008342E3">
      <w:pPr>
        <w:pStyle w:val="Prrafodelista"/>
        <w:numPr>
          <w:ilvl w:val="0"/>
          <w:numId w:val="4"/>
        </w:numPr>
        <w:ind w:left="284" w:hanging="218"/>
        <w:rPr>
          <w:rFonts w:ascii="Corbel" w:hAnsi="Corbel"/>
          <w:noProof/>
          <w:lang w:val="es-ES"/>
        </w:rPr>
      </w:pPr>
      <w:r w:rsidRPr="008342E3">
        <w:rPr>
          <w:rFonts w:ascii="Corbel" w:hAnsi="Corbel"/>
          <w:b/>
          <w:noProof/>
          <w:lang w:val="es-ES"/>
        </w:rPr>
        <w:t>Linea base, Snapshot:</w:t>
      </w:r>
      <w:r w:rsidRPr="008342E3">
        <w:rPr>
          <w:rFonts w:ascii="Corbel" w:hAnsi="Corbel"/>
          <w:noProof/>
          <w:lang w:val="es-ES"/>
        </w:rPr>
        <w:t xml:space="preserve"> Debido a que los commit se realizan a los archivos de forma individual, en algún momento se necesitará establecer puntos donde poder revisar como se encontraban todos los archivos del repositorio. Para esto se crean líneas base, sobre todo en momentos de entrega de una versión, con el fin de poder retornar exactamente a un punto en el tiempo para todos los arch</w:t>
      </w:r>
      <w:r>
        <w:rPr>
          <w:rFonts w:ascii="Corbel" w:hAnsi="Corbel"/>
          <w:noProof/>
          <w:lang w:val="es-ES"/>
        </w:rPr>
        <w:t>ivos relacionados a un proyecto.</w:t>
      </w:r>
    </w:p>
    <w:p w:rsidR="008342E3" w:rsidRPr="008342E3" w:rsidRDefault="008342E3" w:rsidP="008342E3">
      <w:pPr>
        <w:pStyle w:val="Prrafodelista"/>
        <w:ind w:left="284"/>
        <w:rPr>
          <w:rFonts w:ascii="Corbel" w:hAnsi="Corbel"/>
          <w:noProof/>
          <w:lang w:val="es-ES"/>
        </w:rPr>
      </w:pPr>
    </w:p>
    <w:p w:rsidR="008342E3" w:rsidRPr="008342E3" w:rsidRDefault="008342E3" w:rsidP="008342E3">
      <w:pPr>
        <w:pStyle w:val="Prrafodelista"/>
        <w:numPr>
          <w:ilvl w:val="0"/>
          <w:numId w:val="4"/>
        </w:numPr>
        <w:ind w:left="284" w:hanging="218"/>
        <w:rPr>
          <w:rFonts w:ascii="Corbel" w:hAnsi="Corbel"/>
          <w:noProof/>
          <w:lang w:val="es-ES"/>
        </w:rPr>
      </w:pPr>
      <w:r w:rsidRPr="008342E3">
        <w:rPr>
          <w:rFonts w:ascii="Corbel" w:hAnsi="Corbel"/>
          <w:b/>
          <w:noProof/>
          <w:lang w:val="es-ES"/>
        </w:rPr>
        <w:t>Branch:</w:t>
      </w:r>
      <w:r w:rsidRPr="008342E3">
        <w:rPr>
          <w:rFonts w:ascii="Corbel" w:hAnsi="Corbel"/>
          <w:noProof/>
          <w:lang w:val="es-ES"/>
        </w:rPr>
        <w:t xml:space="preserve"> Consiste en tomar una l+inea base, crear una copia e iniciar cambios sobre ella sin alterar el trabajo o cambios que se están realizando sobre la línea base desde que se partió.</w:t>
      </w:r>
    </w:p>
    <w:p w:rsidR="008342E3" w:rsidRPr="008342E3" w:rsidRDefault="008342E3" w:rsidP="008342E3">
      <w:pPr>
        <w:pStyle w:val="Prrafodelista"/>
        <w:ind w:left="284"/>
        <w:rPr>
          <w:rFonts w:ascii="Corbel" w:hAnsi="Corbel"/>
          <w:noProof/>
          <w:lang w:val="es-ES"/>
        </w:rPr>
      </w:pPr>
    </w:p>
    <w:p w:rsidR="008342E3" w:rsidRPr="008342E3" w:rsidRDefault="008342E3" w:rsidP="008342E3">
      <w:pPr>
        <w:pStyle w:val="Prrafodelista"/>
        <w:numPr>
          <w:ilvl w:val="0"/>
          <w:numId w:val="4"/>
        </w:numPr>
        <w:ind w:left="284" w:hanging="218"/>
        <w:rPr>
          <w:rFonts w:ascii="Corbel" w:hAnsi="Corbel"/>
          <w:noProof/>
          <w:lang w:val="es-ES"/>
        </w:rPr>
      </w:pPr>
      <w:r w:rsidRPr="008342E3">
        <w:rPr>
          <w:rFonts w:ascii="Corbel" w:hAnsi="Corbel"/>
          <w:b/>
          <w:noProof/>
          <w:lang w:val="es-ES"/>
        </w:rPr>
        <w:t>Mezcla de versiones o Merge:</w:t>
      </w:r>
      <w:r w:rsidRPr="008342E3">
        <w:rPr>
          <w:rFonts w:ascii="Corbel" w:hAnsi="Corbel"/>
          <w:noProof/>
          <w:lang w:val="es-ES"/>
        </w:rPr>
        <w:t xml:space="preserve"> Consiste en unir los cambios que se han realizado en una línea base principal o master con sus braches.</w:t>
      </w:r>
    </w:p>
    <w:p w:rsidR="008342E3" w:rsidRDefault="008342E3">
      <w:pPr>
        <w:rPr>
          <w:noProof/>
          <w:lang w:val="es-ES"/>
        </w:rPr>
      </w:pPr>
    </w:p>
    <w:p w:rsidR="001B0DFC" w:rsidRDefault="001B0DFC">
      <w:pPr>
        <w:rPr>
          <w:noProof/>
          <w:lang w:val="es-ES"/>
        </w:rPr>
      </w:pPr>
    </w:p>
    <w:p w:rsidR="001B0DFC" w:rsidRDefault="001B0DFC">
      <w:pPr>
        <w:rPr>
          <w:noProof/>
          <w:lang w:val="es-ES"/>
        </w:rPr>
      </w:pPr>
      <w:r>
        <w:rPr>
          <w:noProof/>
          <w:lang w:val="es-ES"/>
        </w:rPr>
        <w:br w:type="page"/>
      </w:r>
    </w:p>
    <w:p w:rsidR="008342E3" w:rsidRPr="00C565CB" w:rsidRDefault="008342E3" w:rsidP="008342E3">
      <w:pPr>
        <w:pStyle w:val="Ttulo1"/>
        <w:rPr>
          <w:noProof/>
          <w:lang w:val="es-ES"/>
        </w:rPr>
      </w:pPr>
      <w:r>
        <w:rPr>
          <w:rFonts w:ascii="Corbel" w:hAnsi="Corbel"/>
          <w:noProof/>
          <w:color w:val="FFFFFF"/>
          <w:lang w:val="es-ES"/>
        </w:rPr>
        <w:lastRenderedPageBreak/>
        <w:t>GUÍA DE INSTALACIÓN, CREACIÓN DE CUENTA Y REPOSITORIO</w:t>
      </w:r>
    </w:p>
    <w:p w:rsidR="008342E3" w:rsidRDefault="008342E3" w:rsidP="00202595">
      <w:pPr>
        <w:pStyle w:val="Prrafodelista"/>
        <w:numPr>
          <w:ilvl w:val="0"/>
          <w:numId w:val="6"/>
        </w:numPr>
        <w:ind w:left="426"/>
        <w:jc w:val="both"/>
        <w:rPr>
          <w:rFonts w:ascii="Corbel" w:hAnsi="Corbel"/>
          <w:noProof/>
        </w:rPr>
      </w:pPr>
      <w:r w:rsidRPr="00202595">
        <w:rPr>
          <w:rFonts w:ascii="Corbel" w:hAnsi="Corbel"/>
          <w:b/>
          <w:noProof/>
          <w:lang w:val="es-ES"/>
        </w:rPr>
        <w:t>DESCARGAR GITHUB PARA WINDOWS</w:t>
      </w:r>
      <w:r w:rsidR="001B0DFC" w:rsidRPr="00202595">
        <w:rPr>
          <w:rFonts w:ascii="Corbel" w:hAnsi="Corbel"/>
          <w:b/>
          <w:noProof/>
          <w:lang w:val="es-ES"/>
        </w:rPr>
        <w:t>:</w:t>
      </w:r>
      <w:r w:rsidR="00202595" w:rsidRPr="00202595">
        <w:rPr>
          <w:rFonts w:ascii="Corbel" w:hAnsi="Corbel"/>
          <w:b/>
          <w:noProof/>
          <w:lang w:val="es-ES"/>
        </w:rPr>
        <w:t xml:space="preserve">  </w:t>
      </w:r>
      <w:r w:rsidRPr="00202595">
        <w:rPr>
          <w:rFonts w:ascii="Corbel" w:hAnsi="Corbel"/>
          <w:b/>
          <w:noProof/>
        </w:rPr>
        <w:t xml:space="preserve">Link: </w:t>
      </w:r>
      <w:hyperlink r:id="rId9" w:history="1">
        <w:r w:rsidRPr="00202595">
          <w:rPr>
            <w:rStyle w:val="Hipervnculo"/>
            <w:rFonts w:ascii="Corbel" w:hAnsi="Corbel"/>
            <w:noProof/>
          </w:rPr>
          <w:t>https://desktop.github.com/</w:t>
        </w:r>
      </w:hyperlink>
    </w:p>
    <w:p w:rsidR="00202595" w:rsidRPr="00202595" w:rsidRDefault="00202595" w:rsidP="00202595">
      <w:pPr>
        <w:pStyle w:val="Prrafodelista"/>
        <w:ind w:left="426"/>
        <w:jc w:val="both"/>
        <w:rPr>
          <w:rFonts w:ascii="Corbel" w:hAnsi="Corbel"/>
          <w:noProof/>
        </w:rPr>
      </w:pPr>
    </w:p>
    <w:p w:rsidR="008342E3" w:rsidRDefault="008342E3" w:rsidP="001B0DFC">
      <w:pPr>
        <w:pStyle w:val="Prrafodelista"/>
        <w:ind w:left="284"/>
        <w:jc w:val="center"/>
        <w:rPr>
          <w:rFonts w:ascii="Corbel" w:hAnsi="Corbel"/>
          <w:noProof/>
        </w:rPr>
      </w:pPr>
      <w:r>
        <w:rPr>
          <w:noProof/>
          <w:lang w:val="es-PE" w:eastAsia="es-PE"/>
        </w:rPr>
        <w:drawing>
          <wp:inline distT="0" distB="0" distL="0" distR="0" wp14:anchorId="67D56691" wp14:editId="00CCC117">
            <wp:extent cx="5753819" cy="4415762"/>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44" r="3033"/>
                    <a:stretch/>
                  </pic:blipFill>
                  <pic:spPr bwMode="auto">
                    <a:xfrm>
                      <a:off x="0" y="0"/>
                      <a:ext cx="5754683" cy="4416425"/>
                    </a:xfrm>
                    <a:prstGeom prst="rect">
                      <a:avLst/>
                    </a:prstGeom>
                    <a:ln>
                      <a:noFill/>
                    </a:ln>
                    <a:extLst>
                      <a:ext uri="{53640926-AAD7-44D8-BBD7-CCE9431645EC}">
                        <a14:shadowObscured xmlns:a14="http://schemas.microsoft.com/office/drawing/2010/main"/>
                      </a:ext>
                    </a:extLst>
                  </pic:spPr>
                </pic:pic>
              </a:graphicData>
            </a:graphic>
          </wp:inline>
        </w:drawing>
      </w:r>
    </w:p>
    <w:p w:rsidR="001B0DFC" w:rsidRDefault="001B0DFC" w:rsidP="008342E3">
      <w:pPr>
        <w:pStyle w:val="Prrafodelista"/>
        <w:ind w:left="284"/>
        <w:rPr>
          <w:rFonts w:ascii="Corbel" w:hAnsi="Corbel"/>
          <w:noProof/>
        </w:rPr>
      </w:pPr>
    </w:p>
    <w:p w:rsidR="008342E3" w:rsidRDefault="001B0DFC" w:rsidP="00202595">
      <w:pPr>
        <w:pStyle w:val="Prrafodelista"/>
        <w:numPr>
          <w:ilvl w:val="0"/>
          <w:numId w:val="6"/>
        </w:numPr>
        <w:ind w:left="426"/>
        <w:jc w:val="both"/>
        <w:rPr>
          <w:rFonts w:ascii="Corbel" w:hAnsi="Corbel"/>
          <w:b/>
          <w:noProof/>
        </w:rPr>
      </w:pPr>
      <w:r w:rsidRPr="001B0DFC">
        <w:rPr>
          <w:rFonts w:ascii="Corbel" w:hAnsi="Corbel"/>
          <w:b/>
          <w:noProof/>
        </w:rPr>
        <w:t>EJECUTAR EL ARCHIVO DESCARGADO:</w:t>
      </w:r>
    </w:p>
    <w:p w:rsidR="001B0DFC" w:rsidRDefault="001B0DFC" w:rsidP="001B0DFC">
      <w:pPr>
        <w:pStyle w:val="Prrafodelista"/>
        <w:ind w:left="426"/>
        <w:rPr>
          <w:rFonts w:ascii="Corbel" w:hAnsi="Corbel"/>
          <w:b/>
          <w:noProof/>
        </w:rPr>
      </w:pPr>
    </w:p>
    <w:p w:rsidR="001B0DFC" w:rsidRDefault="001B0DFC" w:rsidP="001B0DFC">
      <w:pPr>
        <w:pStyle w:val="Prrafodelista"/>
        <w:ind w:left="426"/>
        <w:jc w:val="center"/>
        <w:rPr>
          <w:rFonts w:ascii="Corbel" w:hAnsi="Corbel"/>
          <w:b/>
          <w:noProof/>
        </w:rPr>
      </w:pPr>
      <w:r>
        <w:rPr>
          <w:noProof/>
          <w:lang w:val="es-PE" w:eastAsia="es-PE"/>
        </w:rPr>
        <w:drawing>
          <wp:inline distT="0" distB="0" distL="0" distR="0">
            <wp:extent cx="5260769" cy="3156461"/>
            <wp:effectExtent l="0" t="0" r="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94008" cy="3176404"/>
                    </a:xfrm>
                    <a:prstGeom prst="rect">
                      <a:avLst/>
                    </a:prstGeom>
                    <a:noFill/>
                    <a:ln>
                      <a:noFill/>
                    </a:ln>
                  </pic:spPr>
                </pic:pic>
              </a:graphicData>
            </a:graphic>
          </wp:inline>
        </w:drawing>
      </w:r>
    </w:p>
    <w:p w:rsidR="00202595" w:rsidRDefault="00202595" w:rsidP="001B0DFC">
      <w:pPr>
        <w:pStyle w:val="Prrafodelista"/>
        <w:ind w:left="426"/>
        <w:jc w:val="center"/>
        <w:rPr>
          <w:rFonts w:ascii="Corbel" w:hAnsi="Corbel"/>
          <w:b/>
          <w:noProof/>
        </w:rPr>
      </w:pPr>
    </w:p>
    <w:p w:rsidR="00202595" w:rsidRDefault="00202595" w:rsidP="001B0DFC">
      <w:pPr>
        <w:pStyle w:val="Prrafodelista"/>
        <w:ind w:left="426"/>
        <w:jc w:val="center"/>
        <w:rPr>
          <w:rFonts w:ascii="Corbel" w:hAnsi="Corbel"/>
          <w:b/>
          <w:noProof/>
        </w:rPr>
      </w:pPr>
    </w:p>
    <w:p w:rsidR="001B0DFC" w:rsidRDefault="001B0DFC" w:rsidP="001B0DFC">
      <w:pPr>
        <w:pStyle w:val="Prrafodelista"/>
        <w:numPr>
          <w:ilvl w:val="0"/>
          <w:numId w:val="6"/>
        </w:numPr>
        <w:ind w:left="426"/>
        <w:rPr>
          <w:rFonts w:ascii="Corbel" w:hAnsi="Corbel"/>
          <w:b/>
          <w:noProof/>
          <w:lang w:val="es-PE"/>
        </w:rPr>
      </w:pPr>
      <w:r w:rsidRPr="001B0DFC">
        <w:rPr>
          <w:rFonts w:ascii="Corbel" w:hAnsi="Corbel"/>
          <w:b/>
          <w:noProof/>
          <w:lang w:val="es-PE"/>
        </w:rPr>
        <w:lastRenderedPageBreak/>
        <w:t>ESPERAR QUE REALICE LA INSTALACIÓN</w:t>
      </w:r>
    </w:p>
    <w:p w:rsidR="001B0DFC" w:rsidRDefault="001B0DFC" w:rsidP="001B0DFC">
      <w:pPr>
        <w:pStyle w:val="Prrafodelista"/>
        <w:ind w:left="426"/>
        <w:rPr>
          <w:rFonts w:ascii="Corbel" w:hAnsi="Corbel"/>
          <w:b/>
          <w:noProof/>
          <w:lang w:val="es-PE"/>
        </w:rPr>
      </w:pPr>
    </w:p>
    <w:p w:rsidR="001B0DFC" w:rsidRDefault="001B0DFC" w:rsidP="001B0DFC">
      <w:pPr>
        <w:pStyle w:val="Prrafodelista"/>
        <w:ind w:left="426"/>
        <w:rPr>
          <w:rFonts w:ascii="Corbel" w:hAnsi="Corbel"/>
          <w:b/>
          <w:noProof/>
          <w:lang w:val="es-PE"/>
        </w:rPr>
      </w:pPr>
      <w:r>
        <w:rPr>
          <w:noProof/>
          <w:lang w:val="es-PE" w:eastAsia="es-PE"/>
        </w:rPr>
        <w:drawing>
          <wp:inline distT="0" distB="0" distL="0" distR="0">
            <wp:extent cx="5011420" cy="2849880"/>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1420" cy="2849880"/>
                    </a:xfrm>
                    <a:prstGeom prst="rect">
                      <a:avLst/>
                    </a:prstGeom>
                    <a:noFill/>
                    <a:ln>
                      <a:noFill/>
                    </a:ln>
                  </pic:spPr>
                </pic:pic>
              </a:graphicData>
            </a:graphic>
          </wp:inline>
        </w:drawing>
      </w:r>
    </w:p>
    <w:p w:rsidR="001B0DFC" w:rsidRPr="001B0DFC" w:rsidRDefault="001B0DFC" w:rsidP="001B0DFC">
      <w:pPr>
        <w:pStyle w:val="Prrafodelista"/>
        <w:ind w:left="426"/>
        <w:rPr>
          <w:rFonts w:ascii="Corbel" w:hAnsi="Corbel"/>
          <w:b/>
          <w:noProof/>
          <w:lang w:val="es-PE"/>
        </w:rPr>
      </w:pPr>
    </w:p>
    <w:p w:rsidR="001B0DFC" w:rsidRDefault="001B0DFC" w:rsidP="001B0DFC">
      <w:pPr>
        <w:pStyle w:val="Prrafodelista"/>
        <w:numPr>
          <w:ilvl w:val="0"/>
          <w:numId w:val="6"/>
        </w:numPr>
        <w:ind w:left="426"/>
        <w:rPr>
          <w:rFonts w:ascii="Corbel" w:hAnsi="Corbel"/>
          <w:b/>
          <w:noProof/>
          <w:lang w:val="es-PE"/>
        </w:rPr>
      </w:pPr>
      <w:r w:rsidRPr="001B0DFC">
        <w:rPr>
          <w:rFonts w:ascii="Corbel" w:hAnsi="Corbel"/>
          <w:b/>
          <w:noProof/>
          <w:lang w:val="es-PE"/>
        </w:rPr>
        <w:t>INICIAR CREACIÓN DE LA CUENTA</w:t>
      </w:r>
    </w:p>
    <w:p w:rsidR="00202595" w:rsidRDefault="00202595" w:rsidP="00202595">
      <w:pPr>
        <w:pStyle w:val="Prrafodelista"/>
        <w:ind w:left="426"/>
        <w:rPr>
          <w:rFonts w:ascii="Corbel" w:hAnsi="Corbel"/>
          <w:b/>
          <w:noProof/>
          <w:lang w:val="es-PE"/>
        </w:rPr>
      </w:pPr>
    </w:p>
    <w:p w:rsidR="00202595" w:rsidRDefault="00202595" w:rsidP="00202595">
      <w:pPr>
        <w:pStyle w:val="Prrafodelista"/>
        <w:ind w:left="426"/>
        <w:rPr>
          <w:rFonts w:ascii="Corbel" w:hAnsi="Corbel"/>
          <w:b/>
          <w:noProof/>
          <w:lang w:val="es-PE"/>
        </w:rPr>
      </w:pPr>
      <w:r>
        <w:rPr>
          <w:rFonts w:ascii="Corbel" w:hAnsi="Corbel"/>
          <w:b/>
          <w:noProof/>
          <w:lang w:val="es-PE" w:eastAsia="es-PE"/>
        </w:rPr>
        <w:drawing>
          <wp:inline distT="0" distB="0" distL="0" distR="0" wp14:anchorId="2950BC74">
            <wp:extent cx="5567870" cy="2374570"/>
            <wp:effectExtent l="0" t="0" r="0" b="698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3">
                      <a:extLst>
                        <a:ext uri="{28A0092B-C50C-407E-A947-70E740481C1C}">
                          <a14:useLocalDpi xmlns:a14="http://schemas.microsoft.com/office/drawing/2010/main" val="0"/>
                        </a:ext>
                      </a:extLst>
                    </a:blip>
                    <a:srcRect l="19194" t="4477" r="3853" b="35849"/>
                    <a:stretch/>
                  </pic:blipFill>
                  <pic:spPr bwMode="auto">
                    <a:xfrm>
                      <a:off x="0" y="0"/>
                      <a:ext cx="5570101" cy="2375522"/>
                    </a:xfrm>
                    <a:prstGeom prst="rect">
                      <a:avLst/>
                    </a:prstGeom>
                    <a:noFill/>
                    <a:ln>
                      <a:noFill/>
                    </a:ln>
                    <a:extLst>
                      <a:ext uri="{53640926-AAD7-44D8-BBD7-CCE9431645EC}">
                        <a14:shadowObscured xmlns:a14="http://schemas.microsoft.com/office/drawing/2010/main"/>
                      </a:ext>
                    </a:extLst>
                  </pic:spPr>
                </pic:pic>
              </a:graphicData>
            </a:graphic>
          </wp:inline>
        </w:drawing>
      </w:r>
    </w:p>
    <w:p w:rsidR="00202595" w:rsidRPr="001B0DFC" w:rsidRDefault="00202595" w:rsidP="00202595">
      <w:pPr>
        <w:pStyle w:val="Prrafodelista"/>
        <w:ind w:left="426"/>
        <w:rPr>
          <w:rFonts w:ascii="Corbel" w:hAnsi="Corbel"/>
          <w:b/>
          <w:noProof/>
          <w:lang w:val="es-PE"/>
        </w:rPr>
      </w:pPr>
    </w:p>
    <w:p w:rsidR="001B0DFC" w:rsidRDefault="001B0DFC" w:rsidP="001B0DFC">
      <w:pPr>
        <w:pStyle w:val="Prrafodelista"/>
        <w:numPr>
          <w:ilvl w:val="0"/>
          <w:numId w:val="6"/>
        </w:numPr>
        <w:ind w:left="426"/>
        <w:rPr>
          <w:rFonts w:ascii="Corbel" w:hAnsi="Corbel"/>
          <w:b/>
          <w:noProof/>
        </w:rPr>
      </w:pPr>
      <w:r w:rsidRPr="001B0DFC">
        <w:rPr>
          <w:rFonts w:ascii="Corbel" w:hAnsi="Corbel"/>
          <w:b/>
          <w:noProof/>
        </w:rPr>
        <w:t>CREAR UNA CUENTA GRATUITA</w:t>
      </w:r>
    </w:p>
    <w:p w:rsidR="00202595" w:rsidRDefault="00202595" w:rsidP="00202595">
      <w:pPr>
        <w:pStyle w:val="Prrafodelista"/>
        <w:ind w:left="426"/>
        <w:rPr>
          <w:rFonts w:ascii="Corbel" w:hAnsi="Corbel"/>
          <w:b/>
          <w:noProof/>
        </w:rPr>
      </w:pPr>
    </w:p>
    <w:p w:rsidR="00202595" w:rsidRDefault="00202595" w:rsidP="00202595">
      <w:pPr>
        <w:pStyle w:val="Prrafodelista"/>
        <w:ind w:left="426"/>
        <w:rPr>
          <w:rFonts w:ascii="Corbel" w:hAnsi="Corbel"/>
          <w:b/>
          <w:noProof/>
        </w:rPr>
      </w:pPr>
      <w:r>
        <w:rPr>
          <w:noProof/>
          <w:lang w:val="es-PE" w:eastAsia="es-PE"/>
        </w:rPr>
        <w:drawing>
          <wp:inline distT="0" distB="0" distL="0" distR="0" wp14:anchorId="0D04D793" wp14:editId="6C249D47">
            <wp:extent cx="5943600" cy="2565070"/>
            <wp:effectExtent l="0" t="0" r="0" b="698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10473"/>
                    <a:stretch/>
                  </pic:blipFill>
                  <pic:spPr bwMode="auto">
                    <a:xfrm>
                      <a:off x="0" y="0"/>
                      <a:ext cx="5943600" cy="2565070"/>
                    </a:xfrm>
                    <a:prstGeom prst="rect">
                      <a:avLst/>
                    </a:prstGeom>
                    <a:ln>
                      <a:noFill/>
                    </a:ln>
                    <a:extLst>
                      <a:ext uri="{53640926-AAD7-44D8-BBD7-CCE9431645EC}">
                        <a14:shadowObscured xmlns:a14="http://schemas.microsoft.com/office/drawing/2010/main"/>
                      </a:ext>
                    </a:extLst>
                  </pic:spPr>
                </pic:pic>
              </a:graphicData>
            </a:graphic>
          </wp:inline>
        </w:drawing>
      </w:r>
    </w:p>
    <w:p w:rsidR="00202595" w:rsidRPr="001B0DFC" w:rsidRDefault="00202595" w:rsidP="00202595">
      <w:pPr>
        <w:pStyle w:val="Prrafodelista"/>
        <w:ind w:left="426"/>
        <w:rPr>
          <w:rFonts w:ascii="Corbel" w:hAnsi="Corbel"/>
          <w:b/>
          <w:noProof/>
        </w:rPr>
      </w:pPr>
    </w:p>
    <w:p w:rsidR="001B0DFC" w:rsidRDefault="001B0DFC" w:rsidP="001B0DFC">
      <w:pPr>
        <w:pStyle w:val="Prrafodelista"/>
        <w:numPr>
          <w:ilvl w:val="0"/>
          <w:numId w:val="6"/>
        </w:numPr>
        <w:ind w:left="426"/>
        <w:rPr>
          <w:rFonts w:ascii="Corbel" w:hAnsi="Corbel"/>
          <w:b/>
          <w:noProof/>
        </w:rPr>
      </w:pPr>
      <w:r w:rsidRPr="001B0DFC">
        <w:rPr>
          <w:rFonts w:ascii="Corbel" w:hAnsi="Corbel"/>
          <w:b/>
          <w:noProof/>
        </w:rPr>
        <w:t>LLENAR FORMULARIO DE REGISTRO</w:t>
      </w:r>
    </w:p>
    <w:p w:rsidR="00202595" w:rsidRDefault="00202595" w:rsidP="00202595">
      <w:pPr>
        <w:pStyle w:val="Prrafodelista"/>
        <w:ind w:left="426"/>
        <w:rPr>
          <w:rFonts w:ascii="Corbel" w:hAnsi="Corbel"/>
          <w:b/>
          <w:noProof/>
        </w:rPr>
      </w:pPr>
    </w:p>
    <w:p w:rsidR="00202595" w:rsidRDefault="00202595" w:rsidP="00202595">
      <w:pPr>
        <w:pStyle w:val="Prrafodelista"/>
        <w:ind w:left="426"/>
        <w:rPr>
          <w:rFonts w:ascii="Corbel" w:hAnsi="Corbel"/>
          <w:b/>
          <w:noProof/>
        </w:rPr>
      </w:pPr>
      <w:r>
        <w:rPr>
          <w:noProof/>
          <w:lang w:val="es-PE" w:eastAsia="es-PE"/>
        </w:rPr>
        <w:drawing>
          <wp:inline distT="0" distB="0" distL="0" distR="0" wp14:anchorId="4ADB9F96" wp14:editId="4302F4FD">
            <wp:extent cx="5753100" cy="6032665"/>
            <wp:effectExtent l="0" t="0" r="0" b="635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1654"/>
                    <a:stretch/>
                  </pic:blipFill>
                  <pic:spPr bwMode="auto">
                    <a:xfrm>
                      <a:off x="0" y="0"/>
                      <a:ext cx="5753100" cy="6032665"/>
                    </a:xfrm>
                    <a:prstGeom prst="rect">
                      <a:avLst/>
                    </a:prstGeom>
                    <a:ln>
                      <a:noFill/>
                    </a:ln>
                    <a:extLst>
                      <a:ext uri="{53640926-AAD7-44D8-BBD7-CCE9431645EC}">
                        <a14:shadowObscured xmlns:a14="http://schemas.microsoft.com/office/drawing/2010/main"/>
                      </a:ext>
                    </a:extLst>
                  </pic:spPr>
                </pic:pic>
              </a:graphicData>
            </a:graphic>
          </wp:inline>
        </w:drawing>
      </w:r>
    </w:p>
    <w:p w:rsidR="00202595" w:rsidRDefault="00202595">
      <w:pPr>
        <w:rPr>
          <w:rFonts w:ascii="Corbel" w:hAnsi="Corbel"/>
          <w:b/>
          <w:noProof/>
        </w:rPr>
      </w:pPr>
      <w:r>
        <w:rPr>
          <w:rFonts w:ascii="Corbel" w:hAnsi="Corbel"/>
          <w:b/>
          <w:noProof/>
        </w:rPr>
        <w:br w:type="page"/>
      </w:r>
    </w:p>
    <w:p w:rsidR="00202595" w:rsidRDefault="00202595" w:rsidP="001B0DFC">
      <w:pPr>
        <w:pStyle w:val="Prrafodelista"/>
        <w:numPr>
          <w:ilvl w:val="0"/>
          <w:numId w:val="6"/>
        </w:numPr>
        <w:ind w:left="426"/>
        <w:rPr>
          <w:rFonts w:ascii="Corbel" w:hAnsi="Corbel"/>
          <w:b/>
          <w:noProof/>
          <w:lang w:val="es-PE"/>
        </w:rPr>
      </w:pPr>
      <w:r>
        <w:rPr>
          <w:rFonts w:ascii="Corbel" w:hAnsi="Corbel"/>
          <w:b/>
          <w:noProof/>
          <w:lang w:val="es-PE"/>
        </w:rPr>
        <w:lastRenderedPageBreak/>
        <w:t>SELECCIONAR EL PLAN A USAR ()</w:t>
      </w:r>
    </w:p>
    <w:p w:rsidR="00202595" w:rsidRDefault="00202595" w:rsidP="00202595">
      <w:pPr>
        <w:pStyle w:val="Prrafodelista"/>
        <w:ind w:left="426"/>
        <w:rPr>
          <w:rFonts w:ascii="Corbel" w:hAnsi="Corbel"/>
          <w:b/>
          <w:noProof/>
          <w:lang w:val="es-PE"/>
        </w:rPr>
      </w:pPr>
    </w:p>
    <w:p w:rsidR="001B0DFC" w:rsidRPr="00202595" w:rsidRDefault="00202595" w:rsidP="00202595">
      <w:pPr>
        <w:pStyle w:val="Prrafodelista"/>
        <w:ind w:left="426"/>
        <w:rPr>
          <w:rFonts w:ascii="Corbel" w:hAnsi="Corbel"/>
          <w:b/>
          <w:noProof/>
          <w:lang w:val="es-PE"/>
        </w:rPr>
      </w:pPr>
      <w:r>
        <w:rPr>
          <w:noProof/>
          <w:lang w:val="es-PE" w:eastAsia="es-PE"/>
        </w:rPr>
        <w:drawing>
          <wp:inline distT="0" distB="0" distL="0" distR="0" wp14:anchorId="28EB88D2" wp14:editId="03954CA1">
            <wp:extent cx="5943600" cy="74549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7454900"/>
                    </a:xfrm>
                    <a:prstGeom prst="rect">
                      <a:avLst/>
                    </a:prstGeom>
                  </pic:spPr>
                </pic:pic>
              </a:graphicData>
            </a:graphic>
          </wp:inline>
        </w:drawing>
      </w:r>
    </w:p>
    <w:p w:rsidR="00202595" w:rsidRDefault="00202595" w:rsidP="00202595">
      <w:pPr>
        <w:pStyle w:val="Prrafodelista"/>
        <w:ind w:left="426"/>
        <w:rPr>
          <w:rFonts w:ascii="Corbel" w:hAnsi="Corbel"/>
          <w:b/>
          <w:noProof/>
          <w:lang w:val="es-PE"/>
        </w:rPr>
      </w:pPr>
    </w:p>
    <w:p w:rsidR="00202595" w:rsidRDefault="00202595" w:rsidP="00202595">
      <w:pPr>
        <w:pStyle w:val="Prrafodelista"/>
        <w:ind w:left="426"/>
        <w:rPr>
          <w:rFonts w:ascii="Corbel" w:hAnsi="Corbel"/>
          <w:b/>
          <w:noProof/>
          <w:lang w:val="es-PE"/>
        </w:rPr>
      </w:pPr>
    </w:p>
    <w:p w:rsidR="00202595" w:rsidRDefault="00202595" w:rsidP="00202595">
      <w:pPr>
        <w:pStyle w:val="Prrafodelista"/>
        <w:ind w:left="426"/>
        <w:rPr>
          <w:rFonts w:ascii="Corbel" w:hAnsi="Corbel"/>
          <w:b/>
          <w:noProof/>
          <w:lang w:val="es-PE"/>
        </w:rPr>
      </w:pPr>
    </w:p>
    <w:p w:rsidR="00202595" w:rsidRDefault="00202595" w:rsidP="00202595">
      <w:pPr>
        <w:pStyle w:val="Prrafodelista"/>
        <w:ind w:left="426"/>
        <w:rPr>
          <w:rFonts w:ascii="Corbel" w:hAnsi="Corbel"/>
          <w:b/>
          <w:noProof/>
          <w:lang w:val="es-PE"/>
        </w:rPr>
      </w:pPr>
    </w:p>
    <w:p w:rsidR="00202595" w:rsidRDefault="00202595" w:rsidP="00202595">
      <w:pPr>
        <w:pStyle w:val="Prrafodelista"/>
        <w:ind w:left="426"/>
        <w:rPr>
          <w:rFonts w:ascii="Corbel" w:hAnsi="Corbel"/>
          <w:b/>
          <w:noProof/>
          <w:lang w:val="es-PE"/>
        </w:rPr>
      </w:pPr>
    </w:p>
    <w:p w:rsidR="00202595" w:rsidRDefault="00202595" w:rsidP="00202595">
      <w:pPr>
        <w:pStyle w:val="Prrafodelista"/>
        <w:ind w:left="426"/>
        <w:rPr>
          <w:rFonts w:ascii="Corbel" w:hAnsi="Corbel"/>
          <w:b/>
          <w:noProof/>
          <w:lang w:val="es-PE"/>
        </w:rPr>
      </w:pPr>
    </w:p>
    <w:p w:rsidR="00202595" w:rsidRDefault="00202595" w:rsidP="00202595">
      <w:pPr>
        <w:pStyle w:val="Prrafodelista"/>
        <w:ind w:left="426"/>
        <w:rPr>
          <w:rFonts w:ascii="Corbel" w:hAnsi="Corbel"/>
          <w:b/>
          <w:noProof/>
          <w:lang w:val="es-PE"/>
        </w:rPr>
      </w:pPr>
    </w:p>
    <w:p w:rsidR="00202595" w:rsidRDefault="00202595" w:rsidP="00202595">
      <w:pPr>
        <w:pStyle w:val="Prrafodelista"/>
        <w:ind w:left="426"/>
        <w:rPr>
          <w:rFonts w:ascii="Corbel" w:hAnsi="Corbel"/>
          <w:b/>
          <w:noProof/>
          <w:lang w:val="es-PE"/>
        </w:rPr>
      </w:pPr>
    </w:p>
    <w:p w:rsidR="0024693D" w:rsidRDefault="0024693D" w:rsidP="001B0DFC">
      <w:pPr>
        <w:pStyle w:val="Prrafodelista"/>
        <w:numPr>
          <w:ilvl w:val="0"/>
          <w:numId w:val="6"/>
        </w:numPr>
        <w:ind w:left="426"/>
        <w:rPr>
          <w:rFonts w:ascii="Corbel" w:hAnsi="Corbel"/>
          <w:b/>
          <w:noProof/>
          <w:lang w:val="es-PE"/>
        </w:rPr>
      </w:pPr>
      <w:r>
        <w:rPr>
          <w:rFonts w:ascii="Corbel" w:hAnsi="Corbel"/>
          <w:b/>
          <w:noProof/>
          <w:lang w:val="es-PE"/>
        </w:rPr>
        <w:lastRenderedPageBreak/>
        <w:t>VERIFICAR EMAIL</w:t>
      </w:r>
    </w:p>
    <w:p w:rsidR="0024693D" w:rsidRDefault="0024693D" w:rsidP="0024693D">
      <w:pPr>
        <w:pStyle w:val="Prrafodelista"/>
        <w:ind w:left="426"/>
        <w:rPr>
          <w:rFonts w:ascii="Corbel" w:hAnsi="Corbel"/>
          <w:b/>
          <w:noProof/>
          <w:lang w:val="es-PE"/>
        </w:rPr>
      </w:pPr>
    </w:p>
    <w:p w:rsidR="0024693D" w:rsidRDefault="0024693D" w:rsidP="0024693D">
      <w:pPr>
        <w:pStyle w:val="Prrafodelista"/>
        <w:ind w:left="426"/>
        <w:rPr>
          <w:rFonts w:ascii="Corbel" w:hAnsi="Corbel"/>
          <w:b/>
          <w:noProof/>
          <w:lang w:val="es-PE"/>
        </w:rPr>
      </w:pPr>
      <w:r>
        <w:rPr>
          <w:noProof/>
          <w:lang w:val="es-PE" w:eastAsia="es-PE"/>
        </w:rPr>
        <w:drawing>
          <wp:inline distT="0" distB="0" distL="0" distR="0" wp14:anchorId="4A5689F1" wp14:editId="1852DA9B">
            <wp:extent cx="5833241" cy="8953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5128"/>
                    <a:stretch/>
                  </pic:blipFill>
                  <pic:spPr bwMode="auto">
                    <a:xfrm>
                      <a:off x="0" y="0"/>
                      <a:ext cx="5844836" cy="897130"/>
                    </a:xfrm>
                    <a:prstGeom prst="rect">
                      <a:avLst/>
                    </a:prstGeom>
                    <a:ln>
                      <a:noFill/>
                    </a:ln>
                    <a:extLst>
                      <a:ext uri="{53640926-AAD7-44D8-BBD7-CCE9431645EC}">
                        <a14:shadowObscured xmlns:a14="http://schemas.microsoft.com/office/drawing/2010/main"/>
                      </a:ext>
                    </a:extLst>
                  </pic:spPr>
                </pic:pic>
              </a:graphicData>
            </a:graphic>
          </wp:inline>
        </w:drawing>
      </w:r>
    </w:p>
    <w:p w:rsidR="0024693D" w:rsidRDefault="0024693D" w:rsidP="0024693D">
      <w:pPr>
        <w:pStyle w:val="Prrafodelista"/>
        <w:ind w:left="426"/>
        <w:rPr>
          <w:rFonts w:ascii="Corbel" w:hAnsi="Corbel"/>
          <w:b/>
          <w:noProof/>
          <w:lang w:val="es-PE"/>
        </w:rPr>
      </w:pPr>
    </w:p>
    <w:p w:rsidR="001B0DFC" w:rsidRDefault="001B0DFC" w:rsidP="001B0DFC">
      <w:pPr>
        <w:pStyle w:val="Prrafodelista"/>
        <w:numPr>
          <w:ilvl w:val="0"/>
          <w:numId w:val="6"/>
        </w:numPr>
        <w:ind w:left="426"/>
        <w:rPr>
          <w:rFonts w:ascii="Corbel" w:hAnsi="Corbel"/>
          <w:b/>
          <w:noProof/>
          <w:lang w:val="es-PE"/>
        </w:rPr>
      </w:pPr>
      <w:r w:rsidRPr="001B0DFC">
        <w:rPr>
          <w:rFonts w:ascii="Corbel" w:hAnsi="Corbel"/>
          <w:b/>
          <w:noProof/>
          <w:lang w:val="es-PE"/>
        </w:rPr>
        <w:t>INICIAR SESIÓN EN GITHUB PARA WINDOWS</w:t>
      </w:r>
    </w:p>
    <w:p w:rsidR="00202595" w:rsidRDefault="00202595" w:rsidP="00202595">
      <w:pPr>
        <w:pStyle w:val="Prrafodelista"/>
        <w:ind w:left="426"/>
        <w:rPr>
          <w:rFonts w:ascii="Corbel" w:hAnsi="Corbel"/>
          <w:b/>
          <w:noProof/>
          <w:lang w:val="es-PE"/>
        </w:rPr>
      </w:pPr>
    </w:p>
    <w:p w:rsidR="00202595" w:rsidRDefault="00AF6C70" w:rsidP="00AF6C70">
      <w:pPr>
        <w:pStyle w:val="Prrafodelista"/>
        <w:ind w:left="426"/>
        <w:jc w:val="center"/>
        <w:rPr>
          <w:rFonts w:ascii="Corbel" w:hAnsi="Corbel"/>
          <w:b/>
          <w:noProof/>
          <w:lang w:val="es-PE"/>
        </w:rPr>
      </w:pPr>
      <w:r>
        <w:rPr>
          <w:rFonts w:ascii="Corbel" w:hAnsi="Corbel"/>
          <w:b/>
          <w:noProof/>
          <w:lang w:val="es-PE" w:eastAsia="es-PE"/>
        </w:rPr>
        <w:drawing>
          <wp:inline distT="0" distB="0" distL="0" distR="0">
            <wp:extent cx="4762500" cy="194310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0" cy="1943100"/>
                    </a:xfrm>
                    <a:prstGeom prst="rect">
                      <a:avLst/>
                    </a:prstGeom>
                    <a:noFill/>
                    <a:ln>
                      <a:noFill/>
                    </a:ln>
                  </pic:spPr>
                </pic:pic>
              </a:graphicData>
            </a:graphic>
          </wp:inline>
        </w:drawing>
      </w:r>
    </w:p>
    <w:p w:rsidR="00202595" w:rsidRPr="001B0DFC" w:rsidRDefault="00202595" w:rsidP="00202595">
      <w:pPr>
        <w:pStyle w:val="Prrafodelista"/>
        <w:ind w:left="426"/>
        <w:rPr>
          <w:rFonts w:ascii="Corbel" w:hAnsi="Corbel"/>
          <w:b/>
          <w:noProof/>
          <w:lang w:val="es-PE"/>
        </w:rPr>
      </w:pPr>
    </w:p>
    <w:p w:rsidR="001B0DFC" w:rsidRDefault="001B0DFC" w:rsidP="001B0DFC">
      <w:pPr>
        <w:pStyle w:val="Prrafodelista"/>
        <w:numPr>
          <w:ilvl w:val="0"/>
          <w:numId w:val="6"/>
        </w:numPr>
        <w:ind w:left="426"/>
        <w:rPr>
          <w:rFonts w:ascii="Corbel" w:hAnsi="Corbel"/>
          <w:b/>
          <w:noProof/>
          <w:lang w:val="es-PE"/>
        </w:rPr>
      </w:pPr>
      <w:r w:rsidRPr="001B0DFC">
        <w:rPr>
          <w:rFonts w:ascii="Corbel" w:hAnsi="Corbel"/>
          <w:b/>
          <w:noProof/>
          <w:lang w:val="es-PE"/>
        </w:rPr>
        <w:t>CONFIGURAR GIT</w:t>
      </w:r>
    </w:p>
    <w:p w:rsidR="0024693D" w:rsidRDefault="0024693D" w:rsidP="0024693D">
      <w:pPr>
        <w:pStyle w:val="Prrafodelista"/>
        <w:ind w:left="426"/>
        <w:rPr>
          <w:rFonts w:ascii="Corbel" w:hAnsi="Corbel"/>
          <w:b/>
          <w:noProof/>
          <w:lang w:val="es-PE"/>
        </w:rPr>
      </w:pPr>
    </w:p>
    <w:p w:rsidR="00AF6C70" w:rsidRDefault="0024693D" w:rsidP="00AF6C70">
      <w:pPr>
        <w:pStyle w:val="Prrafodelista"/>
        <w:ind w:left="426"/>
        <w:jc w:val="center"/>
        <w:rPr>
          <w:rFonts w:ascii="Corbel" w:hAnsi="Corbel"/>
          <w:b/>
          <w:noProof/>
          <w:lang w:val="es-PE"/>
        </w:rPr>
      </w:pPr>
      <w:r>
        <w:rPr>
          <w:rFonts w:ascii="Corbel" w:hAnsi="Corbel"/>
          <w:b/>
          <w:noProof/>
          <w:lang w:val="es-PE" w:eastAsia="es-PE"/>
        </w:rPr>
        <w:drawing>
          <wp:inline distT="0" distB="0" distL="0" distR="0">
            <wp:extent cx="4943475" cy="278130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43475" cy="2781300"/>
                    </a:xfrm>
                    <a:prstGeom prst="rect">
                      <a:avLst/>
                    </a:prstGeom>
                    <a:noFill/>
                    <a:ln>
                      <a:noFill/>
                    </a:ln>
                  </pic:spPr>
                </pic:pic>
              </a:graphicData>
            </a:graphic>
          </wp:inline>
        </w:drawing>
      </w:r>
    </w:p>
    <w:p w:rsidR="0024693D" w:rsidRDefault="0024693D">
      <w:pPr>
        <w:rPr>
          <w:rFonts w:ascii="Corbel" w:hAnsi="Corbel"/>
          <w:b/>
          <w:noProof/>
          <w:lang w:val="es-PE"/>
        </w:rPr>
      </w:pPr>
      <w:r>
        <w:rPr>
          <w:rFonts w:ascii="Corbel" w:hAnsi="Corbel"/>
          <w:b/>
          <w:noProof/>
          <w:lang w:val="es-PE"/>
        </w:rPr>
        <w:br w:type="page"/>
      </w:r>
    </w:p>
    <w:p w:rsidR="00AF6C70" w:rsidRPr="001B0DFC" w:rsidRDefault="00AF6C70" w:rsidP="00AF6C70">
      <w:pPr>
        <w:pStyle w:val="Prrafodelista"/>
        <w:ind w:left="426"/>
        <w:rPr>
          <w:rFonts w:ascii="Corbel" w:hAnsi="Corbel"/>
          <w:b/>
          <w:noProof/>
          <w:lang w:val="es-PE"/>
        </w:rPr>
      </w:pPr>
    </w:p>
    <w:p w:rsidR="001B0DFC" w:rsidRDefault="001B0DFC" w:rsidP="001B0DFC">
      <w:pPr>
        <w:pStyle w:val="Prrafodelista"/>
        <w:numPr>
          <w:ilvl w:val="0"/>
          <w:numId w:val="6"/>
        </w:numPr>
        <w:ind w:left="426"/>
        <w:rPr>
          <w:rFonts w:ascii="Corbel" w:hAnsi="Corbel"/>
          <w:b/>
          <w:noProof/>
          <w:lang w:val="es-PE"/>
        </w:rPr>
      </w:pPr>
      <w:r w:rsidRPr="001B0DFC">
        <w:rPr>
          <w:rFonts w:ascii="Corbel" w:hAnsi="Corbel"/>
          <w:b/>
          <w:noProof/>
          <w:lang w:val="es-PE"/>
        </w:rPr>
        <w:t>OMITIR BÚSQUEDA LOCAL DE REPOSITORIOS</w:t>
      </w:r>
    </w:p>
    <w:p w:rsidR="00AF6C70" w:rsidRDefault="00AF6C70" w:rsidP="00AF6C70">
      <w:pPr>
        <w:pStyle w:val="Prrafodelista"/>
        <w:ind w:left="426"/>
        <w:rPr>
          <w:rFonts w:ascii="Corbel" w:hAnsi="Corbel"/>
          <w:b/>
          <w:noProof/>
          <w:lang w:val="es-PE"/>
        </w:rPr>
      </w:pPr>
      <w:r>
        <w:rPr>
          <w:rFonts w:ascii="Corbel" w:hAnsi="Corbel"/>
          <w:b/>
          <w:noProof/>
          <w:lang w:val="es-PE" w:eastAsia="es-PE"/>
        </w:rPr>
        <w:drawing>
          <wp:inline distT="0" distB="0" distL="0" distR="0">
            <wp:extent cx="5886450" cy="2133600"/>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86450" cy="2133600"/>
                    </a:xfrm>
                    <a:prstGeom prst="rect">
                      <a:avLst/>
                    </a:prstGeom>
                    <a:noFill/>
                    <a:ln>
                      <a:noFill/>
                    </a:ln>
                  </pic:spPr>
                </pic:pic>
              </a:graphicData>
            </a:graphic>
          </wp:inline>
        </w:drawing>
      </w:r>
    </w:p>
    <w:p w:rsidR="00AF6C70" w:rsidRDefault="00AF6C70" w:rsidP="00AF6C70">
      <w:pPr>
        <w:pStyle w:val="Prrafodelista"/>
        <w:ind w:left="426"/>
        <w:rPr>
          <w:rFonts w:ascii="Corbel" w:hAnsi="Corbel"/>
          <w:b/>
          <w:noProof/>
          <w:lang w:val="es-PE"/>
        </w:rPr>
      </w:pPr>
    </w:p>
    <w:p w:rsidR="001B0DFC" w:rsidRDefault="001B0DFC" w:rsidP="001B0DFC">
      <w:pPr>
        <w:pStyle w:val="Prrafodelista"/>
        <w:numPr>
          <w:ilvl w:val="0"/>
          <w:numId w:val="6"/>
        </w:numPr>
        <w:ind w:left="426"/>
        <w:rPr>
          <w:rFonts w:ascii="Corbel" w:hAnsi="Corbel"/>
          <w:b/>
          <w:noProof/>
          <w:lang w:val="es-PE"/>
        </w:rPr>
      </w:pPr>
      <w:r w:rsidRPr="001B0DFC">
        <w:rPr>
          <w:rFonts w:ascii="Corbel" w:hAnsi="Corbel"/>
          <w:b/>
          <w:noProof/>
          <w:lang w:val="es-PE"/>
        </w:rPr>
        <w:t>CREAR UN NUEVO REPOSITORIO</w:t>
      </w:r>
    </w:p>
    <w:p w:rsidR="00407254" w:rsidRDefault="00796E8E" w:rsidP="00407254">
      <w:pPr>
        <w:pStyle w:val="Prrafodelista"/>
        <w:ind w:left="426"/>
        <w:rPr>
          <w:rFonts w:ascii="Corbel" w:hAnsi="Corbel"/>
          <w:b/>
          <w:noProof/>
          <w:lang w:val="es-PE"/>
        </w:rPr>
      </w:pPr>
      <w:r>
        <w:rPr>
          <w:noProof/>
          <w:lang w:val="es-PE" w:eastAsia="es-PE"/>
        </w:rPr>
        <mc:AlternateContent>
          <mc:Choice Requires="wps">
            <w:drawing>
              <wp:anchor distT="0" distB="0" distL="114300" distR="114300" simplePos="0" relativeHeight="251661312" behindDoc="0" locked="0" layoutInCell="1" allowOverlap="1" wp14:anchorId="0F0B7072" wp14:editId="44E58840">
                <wp:simplePos x="0" y="0"/>
                <wp:positionH relativeFrom="column">
                  <wp:posOffset>3400425</wp:posOffset>
                </wp:positionH>
                <wp:positionV relativeFrom="paragraph">
                  <wp:posOffset>1861819</wp:posOffset>
                </wp:positionV>
                <wp:extent cx="47625" cy="409575"/>
                <wp:effectExtent l="95250" t="38100" r="85725" b="85725"/>
                <wp:wrapNone/>
                <wp:docPr id="16" name="Conector recto de flecha 16"/>
                <wp:cNvGraphicFramePr/>
                <a:graphic xmlns:a="http://schemas.openxmlformats.org/drawingml/2006/main">
                  <a:graphicData uri="http://schemas.microsoft.com/office/word/2010/wordprocessingShape">
                    <wps:wsp>
                      <wps:cNvCnPr/>
                      <wps:spPr>
                        <a:xfrm flipH="1">
                          <a:off x="0" y="0"/>
                          <a:ext cx="47625" cy="409575"/>
                        </a:xfrm>
                        <a:prstGeom prst="straightConnector1">
                          <a:avLst/>
                        </a:prstGeom>
                        <a:ln>
                          <a:solidFill>
                            <a:srgbClr val="C00000"/>
                          </a:solidFill>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9056D79" id="_x0000_t32" coordsize="21600,21600" o:spt="32" o:oned="t" path="m,l21600,21600e" filled="f">
                <v:path arrowok="t" fillok="f" o:connecttype="none"/>
                <o:lock v:ext="edit" shapetype="t"/>
              </v:shapetype>
              <v:shape id="Conector recto de flecha 16" o:spid="_x0000_s1026" type="#_x0000_t32" style="position:absolute;margin-left:267.75pt;margin-top:146.6pt;width:3.75pt;height:32.2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" strokecolor="#c00000" strokeweight="2pt">
                <v:stroke endarrow="block"/>
                <v:shadow on="t" color="black" opacity="44564f" offset="0,1.25pt"/>
              </v:shape>
            </w:pict>
          </mc:Fallback>
        </mc:AlternateContent>
      </w:r>
      <w:r>
        <w:rPr>
          <w:noProof/>
          <w:lang w:val="es-PE" w:eastAsia="es-PE"/>
        </w:rPr>
        <mc:AlternateContent>
          <mc:Choice Requires="wps">
            <w:drawing>
              <wp:anchor distT="0" distB="0" distL="114300" distR="114300" simplePos="0" relativeHeight="251669504" behindDoc="0" locked="0" layoutInCell="1" allowOverlap="1" wp14:anchorId="34A8D9FD" wp14:editId="4CBF977A">
                <wp:simplePos x="0" y="0"/>
                <wp:positionH relativeFrom="margin">
                  <wp:posOffset>2305050</wp:posOffset>
                </wp:positionH>
                <wp:positionV relativeFrom="paragraph">
                  <wp:posOffset>2338070</wp:posOffset>
                </wp:positionV>
                <wp:extent cx="1543050" cy="381000"/>
                <wp:effectExtent l="0" t="0" r="19050" b="19050"/>
                <wp:wrapNone/>
                <wp:docPr id="21" name="Rectángulo redondeado 21"/>
                <wp:cNvGraphicFramePr/>
                <a:graphic xmlns:a="http://schemas.openxmlformats.org/drawingml/2006/main">
                  <a:graphicData uri="http://schemas.microsoft.com/office/word/2010/wordprocessingShape">
                    <wps:wsp>
                      <wps:cNvSpPr/>
                      <wps:spPr>
                        <a:xfrm>
                          <a:off x="0" y="0"/>
                          <a:ext cx="1543050" cy="381000"/>
                        </a:xfrm>
                        <a:prstGeom prst="roundRect">
                          <a:avLst/>
                        </a:prstGeom>
                        <a:noFill/>
                        <a:ln w="190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EC8548" id="Rectángulo redondeado 21" o:spid="_x0000_s1026" style="position:absolute;margin-left:181.5pt;margin-top:184.1pt;width:121.5pt;height:30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" filled="f" strokecolor="#c00000" strokeweight="1.5pt">
                <w10:wrap anchorx="margin"/>
              </v:roundrect>
            </w:pict>
          </mc:Fallback>
        </mc:AlternateContent>
      </w:r>
      <w:r>
        <w:rPr>
          <w:noProof/>
          <w:lang w:val="es-PE" w:eastAsia="es-PE"/>
        </w:rPr>
        <mc:AlternateContent>
          <mc:Choice Requires="wps">
            <w:drawing>
              <wp:anchor distT="0" distB="0" distL="114300" distR="114300" simplePos="0" relativeHeight="251665408" behindDoc="0" locked="0" layoutInCell="1" allowOverlap="1" wp14:anchorId="6D22F19E" wp14:editId="709C337B">
                <wp:simplePos x="0" y="0"/>
                <wp:positionH relativeFrom="column">
                  <wp:posOffset>771525</wp:posOffset>
                </wp:positionH>
                <wp:positionV relativeFrom="paragraph">
                  <wp:posOffset>1046480</wp:posOffset>
                </wp:positionV>
                <wp:extent cx="1171575" cy="309880"/>
                <wp:effectExtent l="0" t="0" r="28575" b="13970"/>
                <wp:wrapNone/>
                <wp:docPr id="19" name="Rectángulo redondeado 19"/>
                <wp:cNvGraphicFramePr/>
                <a:graphic xmlns:a="http://schemas.openxmlformats.org/drawingml/2006/main">
                  <a:graphicData uri="http://schemas.microsoft.com/office/word/2010/wordprocessingShape">
                    <wps:wsp>
                      <wps:cNvSpPr/>
                      <wps:spPr>
                        <a:xfrm>
                          <a:off x="0" y="0"/>
                          <a:ext cx="1171575" cy="309880"/>
                        </a:xfrm>
                        <a:prstGeom prst="roundRect">
                          <a:avLst/>
                        </a:prstGeom>
                        <a:noFill/>
                        <a:ln w="190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06666A" id="Rectángulo redondeado 19" o:spid="_x0000_s1026" style="position:absolute;margin-left:60.75pt;margin-top:82.4pt;width:92.25pt;height:24.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" filled="f" strokecolor="#c00000" strokeweight="1.5pt"/>
            </w:pict>
          </mc:Fallback>
        </mc:AlternateContent>
      </w:r>
      <w:r>
        <w:rPr>
          <w:noProof/>
          <w:lang w:val="es-PE" w:eastAsia="es-PE"/>
        </w:rPr>
        <mc:AlternateContent>
          <mc:Choice Requires="wps">
            <w:drawing>
              <wp:anchor distT="0" distB="0" distL="114300" distR="114300" simplePos="0" relativeHeight="251667456" behindDoc="0" locked="0" layoutInCell="1" allowOverlap="1" wp14:anchorId="336FE3E7" wp14:editId="6686F63F">
                <wp:simplePos x="0" y="0"/>
                <wp:positionH relativeFrom="column">
                  <wp:posOffset>523875</wp:posOffset>
                </wp:positionH>
                <wp:positionV relativeFrom="paragraph">
                  <wp:posOffset>1461770</wp:posOffset>
                </wp:positionV>
                <wp:extent cx="3190875" cy="295275"/>
                <wp:effectExtent l="0" t="0" r="28575" b="28575"/>
                <wp:wrapNone/>
                <wp:docPr id="20" name="Rectángulo redondeado 20"/>
                <wp:cNvGraphicFramePr/>
                <a:graphic xmlns:a="http://schemas.openxmlformats.org/drawingml/2006/main">
                  <a:graphicData uri="http://schemas.microsoft.com/office/word/2010/wordprocessingShape">
                    <wps:wsp>
                      <wps:cNvSpPr/>
                      <wps:spPr>
                        <a:xfrm>
                          <a:off x="0" y="0"/>
                          <a:ext cx="3190875" cy="295275"/>
                        </a:xfrm>
                        <a:prstGeom prst="roundRect">
                          <a:avLst/>
                        </a:prstGeom>
                        <a:noFill/>
                        <a:ln w="190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DB73BD" id="Rectángulo redondeado 20" o:spid="_x0000_s1026" style="position:absolute;margin-left:41.25pt;margin-top:115.1pt;width:251.25pt;height:23.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" filled="f" strokecolor="#c00000" strokeweight="1.5pt"/>
            </w:pict>
          </mc:Fallback>
        </mc:AlternateContent>
      </w:r>
      <w:r>
        <w:rPr>
          <w:noProof/>
          <w:lang w:val="es-PE" w:eastAsia="es-PE"/>
        </w:rPr>
        <mc:AlternateContent>
          <mc:Choice Requires="wps">
            <w:drawing>
              <wp:anchor distT="0" distB="0" distL="114300" distR="114300" simplePos="0" relativeHeight="251662336" behindDoc="0" locked="0" layoutInCell="1" allowOverlap="1" wp14:anchorId="62A1CD37" wp14:editId="744A9A42">
                <wp:simplePos x="0" y="0"/>
                <wp:positionH relativeFrom="column">
                  <wp:posOffset>361950</wp:posOffset>
                </wp:positionH>
                <wp:positionV relativeFrom="paragraph">
                  <wp:posOffset>13970</wp:posOffset>
                </wp:positionV>
                <wp:extent cx="381000" cy="342900"/>
                <wp:effectExtent l="0" t="0" r="19050" b="19050"/>
                <wp:wrapNone/>
                <wp:docPr id="17" name="Elipse 17"/>
                <wp:cNvGraphicFramePr/>
                <a:graphic xmlns:a="http://schemas.openxmlformats.org/drawingml/2006/main">
                  <a:graphicData uri="http://schemas.microsoft.com/office/word/2010/wordprocessingShape">
                    <wps:wsp>
                      <wps:cNvSpPr/>
                      <wps:spPr>
                        <a:xfrm>
                          <a:off x="0" y="0"/>
                          <a:ext cx="381000" cy="342900"/>
                        </a:xfrm>
                        <a:prstGeom prst="ellipse">
                          <a:avLst/>
                        </a:prstGeom>
                        <a:noFill/>
                        <a:ln w="19050">
                          <a:solidFill>
                            <a:srgbClr val="C0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C8956F" id="Elipse 17" o:spid="_x0000_s1026" style="position:absolute;margin-left:28.5pt;margin-top:1.1pt;width:30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" filled="f" strokecolor="#c00000" strokeweight="1.5pt"/>
            </w:pict>
          </mc:Fallback>
        </mc:AlternateContent>
      </w:r>
      <w:r w:rsidR="0024693D">
        <w:rPr>
          <w:noProof/>
          <w:lang w:val="es-PE" w:eastAsia="es-PE"/>
        </w:rPr>
        <mc:AlternateContent>
          <mc:Choice Requires="wps">
            <w:drawing>
              <wp:anchor distT="0" distB="0" distL="114300" distR="114300" simplePos="0" relativeHeight="251660288" behindDoc="0" locked="0" layoutInCell="1" allowOverlap="1" wp14:anchorId="6D0CC9AA" wp14:editId="1EA169FC">
                <wp:simplePos x="0" y="0"/>
                <wp:positionH relativeFrom="column">
                  <wp:posOffset>1981200</wp:posOffset>
                </wp:positionH>
                <wp:positionV relativeFrom="paragraph">
                  <wp:posOffset>804545</wp:posOffset>
                </wp:positionV>
                <wp:extent cx="676275" cy="333375"/>
                <wp:effectExtent l="38100" t="38100" r="47625" b="104775"/>
                <wp:wrapNone/>
                <wp:docPr id="10" name="Conector recto de flecha 10"/>
                <wp:cNvGraphicFramePr/>
                <a:graphic xmlns:a="http://schemas.openxmlformats.org/drawingml/2006/main">
                  <a:graphicData uri="http://schemas.microsoft.com/office/word/2010/wordprocessingShape">
                    <wps:wsp>
                      <wps:cNvCnPr/>
                      <wps:spPr>
                        <a:xfrm flipH="1">
                          <a:off x="0" y="0"/>
                          <a:ext cx="676275" cy="333375"/>
                        </a:xfrm>
                        <a:prstGeom prst="straightConnector1">
                          <a:avLst/>
                        </a:prstGeom>
                        <a:ln>
                          <a:solidFill>
                            <a:srgbClr val="C00000"/>
                          </a:solidFill>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A3C40F4" id="Conector recto de flecha 10" o:spid="_x0000_s1026" type="#_x0000_t32" style="position:absolute;margin-left:156pt;margin-top:63.35pt;width:53.25pt;height:26.2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" strokecolor="#c00000" strokeweight="2pt">
                <v:stroke endarrow="block"/>
                <v:shadow on="t" color="black" opacity="44564f" offset="0,1.25pt"/>
              </v:shape>
            </w:pict>
          </mc:Fallback>
        </mc:AlternateContent>
      </w:r>
      <w:r w:rsidR="0024693D">
        <w:rPr>
          <w:noProof/>
          <w:lang w:val="es-PE" w:eastAsia="es-PE"/>
        </w:rPr>
        <mc:AlternateContent>
          <mc:Choice Requires="wps">
            <w:drawing>
              <wp:anchor distT="0" distB="0" distL="114300" distR="114300" simplePos="0" relativeHeight="251659264" behindDoc="0" locked="0" layoutInCell="1" allowOverlap="1" wp14:anchorId="316B9954" wp14:editId="07E5E883">
                <wp:simplePos x="0" y="0"/>
                <wp:positionH relativeFrom="column">
                  <wp:posOffset>866774</wp:posOffset>
                </wp:positionH>
                <wp:positionV relativeFrom="paragraph">
                  <wp:posOffset>242570</wp:posOffset>
                </wp:positionV>
                <wp:extent cx="1838325" cy="238125"/>
                <wp:effectExtent l="57150" t="57150" r="85725" b="123825"/>
                <wp:wrapNone/>
                <wp:docPr id="9" name="Conector recto de flecha 9"/>
                <wp:cNvGraphicFramePr/>
                <a:graphic xmlns:a="http://schemas.openxmlformats.org/drawingml/2006/main">
                  <a:graphicData uri="http://schemas.microsoft.com/office/word/2010/wordprocessingShape">
                    <wps:wsp>
                      <wps:cNvCnPr/>
                      <wps:spPr>
                        <a:xfrm>
                          <a:off x="0" y="0"/>
                          <a:ext cx="1838325" cy="238125"/>
                        </a:xfrm>
                        <a:prstGeom prst="straightConnector1">
                          <a:avLst/>
                        </a:prstGeom>
                        <a:ln w="28575">
                          <a:solidFill>
                            <a:srgbClr val="C00000"/>
                          </a:solidFill>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FF83FD2" id="Conector recto de flecha 9" o:spid="_x0000_s1026" type="#_x0000_t32" style="position:absolute;margin-left:68.25pt;margin-top:19.1pt;width:144.75pt;height:18.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" strokecolor="#c00000" strokeweight="2.25pt">
                <v:stroke endarrow="block"/>
                <v:shadow on="t" color="black" opacity="44564f" offset="0,1.25pt"/>
              </v:shape>
            </w:pict>
          </mc:Fallback>
        </mc:AlternateContent>
      </w:r>
      <w:r w:rsidR="0024693D">
        <w:rPr>
          <w:noProof/>
          <w:lang w:val="es-PE" w:eastAsia="es-PE"/>
        </w:rPr>
        <w:drawing>
          <wp:inline distT="0" distB="0" distL="0" distR="0" wp14:anchorId="1A159786" wp14:editId="4962B06B">
            <wp:extent cx="5553075" cy="29622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6607"/>
                    <a:stretch/>
                  </pic:blipFill>
                  <pic:spPr bwMode="auto">
                    <a:xfrm>
                      <a:off x="0" y="0"/>
                      <a:ext cx="5553075" cy="2962275"/>
                    </a:xfrm>
                    <a:prstGeom prst="rect">
                      <a:avLst/>
                    </a:prstGeom>
                    <a:ln>
                      <a:noFill/>
                    </a:ln>
                    <a:extLst>
                      <a:ext uri="{53640926-AAD7-44D8-BBD7-CCE9431645EC}">
                        <a14:shadowObscured xmlns:a14="http://schemas.microsoft.com/office/drawing/2010/main"/>
                      </a:ext>
                    </a:extLst>
                  </pic:spPr>
                </pic:pic>
              </a:graphicData>
            </a:graphic>
          </wp:inline>
        </w:drawing>
      </w:r>
    </w:p>
    <w:p w:rsidR="00407254" w:rsidRPr="001B0DFC" w:rsidRDefault="00407254" w:rsidP="00407254">
      <w:pPr>
        <w:pStyle w:val="Prrafodelista"/>
        <w:ind w:left="426"/>
        <w:rPr>
          <w:rFonts w:ascii="Corbel" w:hAnsi="Corbel"/>
          <w:b/>
          <w:noProof/>
          <w:lang w:val="es-PE"/>
        </w:rPr>
      </w:pPr>
    </w:p>
    <w:p w:rsidR="001B0DFC" w:rsidRDefault="001B0DFC" w:rsidP="001B0DFC">
      <w:pPr>
        <w:pStyle w:val="Prrafodelista"/>
        <w:numPr>
          <w:ilvl w:val="0"/>
          <w:numId w:val="6"/>
        </w:numPr>
        <w:ind w:left="426"/>
        <w:rPr>
          <w:rFonts w:ascii="Corbel" w:hAnsi="Corbel"/>
          <w:b/>
          <w:noProof/>
          <w:lang w:val="es-PE"/>
        </w:rPr>
      </w:pPr>
      <w:r w:rsidRPr="001B0DFC">
        <w:rPr>
          <w:rFonts w:ascii="Corbel" w:hAnsi="Corbel"/>
          <w:b/>
          <w:noProof/>
          <w:lang w:val="es-PE"/>
        </w:rPr>
        <w:t>ABRIR UBICACIÓN LOCAL DEL REPOSITORIO</w:t>
      </w:r>
    </w:p>
    <w:p w:rsidR="00796E8E" w:rsidRDefault="00796E8E" w:rsidP="00796E8E">
      <w:pPr>
        <w:pStyle w:val="Prrafodelista"/>
        <w:ind w:left="426"/>
        <w:rPr>
          <w:rFonts w:ascii="Corbel" w:hAnsi="Corbel"/>
          <w:b/>
          <w:noProof/>
          <w:lang w:val="es-PE"/>
        </w:rPr>
      </w:pPr>
      <w:r>
        <w:rPr>
          <w:noProof/>
          <w:lang w:val="es-PE" w:eastAsia="es-PE"/>
        </w:rPr>
        <mc:AlternateContent>
          <mc:Choice Requires="wps">
            <w:drawing>
              <wp:anchor distT="0" distB="0" distL="114300" distR="114300" simplePos="0" relativeHeight="251677696" behindDoc="0" locked="0" layoutInCell="1" allowOverlap="1" wp14:anchorId="6AFA05FB" wp14:editId="14C4506B">
                <wp:simplePos x="0" y="0"/>
                <wp:positionH relativeFrom="margin">
                  <wp:posOffset>1095375</wp:posOffset>
                </wp:positionH>
                <wp:positionV relativeFrom="paragraph">
                  <wp:posOffset>2128520</wp:posOffset>
                </wp:positionV>
                <wp:extent cx="1381125" cy="295275"/>
                <wp:effectExtent l="0" t="0" r="28575" b="28575"/>
                <wp:wrapNone/>
                <wp:docPr id="27" name="Rectángulo redondeado 27"/>
                <wp:cNvGraphicFramePr/>
                <a:graphic xmlns:a="http://schemas.openxmlformats.org/drawingml/2006/main">
                  <a:graphicData uri="http://schemas.microsoft.com/office/word/2010/wordprocessingShape">
                    <wps:wsp>
                      <wps:cNvSpPr/>
                      <wps:spPr>
                        <a:xfrm>
                          <a:off x="0" y="0"/>
                          <a:ext cx="1381125" cy="295275"/>
                        </a:xfrm>
                        <a:prstGeom prst="roundRect">
                          <a:avLst/>
                        </a:prstGeom>
                        <a:noFill/>
                        <a:ln w="190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3015A8" id="Rectángulo redondeado 27" o:spid="_x0000_s1026" style="position:absolute;margin-left:86.25pt;margin-top:167.6pt;width:108.75pt;height:23.2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" filled="f" strokecolor="#c00000" strokeweight="1.5pt">
                <w10:wrap anchorx="margin"/>
              </v:roundrect>
            </w:pict>
          </mc:Fallback>
        </mc:AlternateContent>
      </w:r>
      <w:r>
        <w:rPr>
          <w:noProof/>
          <w:lang w:val="es-PE" w:eastAsia="es-PE"/>
        </w:rPr>
        <mc:AlternateContent>
          <mc:Choice Requires="wps">
            <w:drawing>
              <wp:anchor distT="0" distB="0" distL="114300" distR="114300" simplePos="0" relativeHeight="251675648" behindDoc="0" locked="0" layoutInCell="1" allowOverlap="1" wp14:anchorId="4A4DD171" wp14:editId="2668BB36">
                <wp:simplePos x="0" y="0"/>
                <wp:positionH relativeFrom="column">
                  <wp:posOffset>1476376</wp:posOffset>
                </wp:positionH>
                <wp:positionV relativeFrom="paragraph">
                  <wp:posOffset>1785620</wp:posOffset>
                </wp:positionV>
                <wp:extent cx="247650" cy="285750"/>
                <wp:effectExtent l="57150" t="38100" r="95250" b="95250"/>
                <wp:wrapNone/>
                <wp:docPr id="25" name="Conector recto de flecha 25"/>
                <wp:cNvGraphicFramePr/>
                <a:graphic xmlns:a="http://schemas.openxmlformats.org/drawingml/2006/main">
                  <a:graphicData uri="http://schemas.microsoft.com/office/word/2010/wordprocessingShape">
                    <wps:wsp>
                      <wps:cNvCnPr/>
                      <wps:spPr>
                        <a:xfrm>
                          <a:off x="0" y="0"/>
                          <a:ext cx="247650" cy="285750"/>
                        </a:xfrm>
                        <a:prstGeom prst="straightConnector1">
                          <a:avLst/>
                        </a:prstGeom>
                        <a:ln>
                          <a:solidFill>
                            <a:srgbClr val="C00000"/>
                          </a:solidFill>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81A740" id="Conector recto de flecha 25" o:spid="_x0000_s1026" type="#_x0000_t32" style="position:absolute;margin-left:116.25pt;margin-top:140.6pt;width:19.5pt;height:2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" strokecolor="#c00000" strokeweight="2pt">
                <v:stroke endarrow="block"/>
                <v:shadow on="t" color="black" opacity="44564f" offset="0,1.25pt"/>
              </v:shape>
            </w:pict>
          </mc:Fallback>
        </mc:AlternateContent>
      </w:r>
      <w:r>
        <w:rPr>
          <w:noProof/>
          <w:lang w:val="es-PE" w:eastAsia="es-PE"/>
        </w:rPr>
        <mc:AlternateContent>
          <mc:Choice Requires="wps">
            <w:drawing>
              <wp:anchor distT="0" distB="0" distL="114300" distR="114300" simplePos="0" relativeHeight="251671552" behindDoc="0" locked="0" layoutInCell="1" allowOverlap="1" wp14:anchorId="1AE2D452" wp14:editId="0AF80F21">
                <wp:simplePos x="0" y="0"/>
                <wp:positionH relativeFrom="margin">
                  <wp:posOffset>314325</wp:posOffset>
                </wp:positionH>
                <wp:positionV relativeFrom="paragraph">
                  <wp:posOffset>1613535</wp:posOffset>
                </wp:positionV>
                <wp:extent cx="1095375" cy="295275"/>
                <wp:effectExtent l="0" t="0" r="28575" b="28575"/>
                <wp:wrapNone/>
                <wp:docPr id="23" name="Rectángulo redondeado 23"/>
                <wp:cNvGraphicFramePr/>
                <a:graphic xmlns:a="http://schemas.openxmlformats.org/drawingml/2006/main">
                  <a:graphicData uri="http://schemas.microsoft.com/office/word/2010/wordprocessingShape">
                    <wps:wsp>
                      <wps:cNvSpPr/>
                      <wps:spPr>
                        <a:xfrm>
                          <a:off x="0" y="0"/>
                          <a:ext cx="1095375" cy="295275"/>
                        </a:xfrm>
                        <a:prstGeom prst="roundRect">
                          <a:avLst/>
                        </a:prstGeom>
                        <a:noFill/>
                        <a:ln w="190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AAC5EA" id="Rectángulo redondeado 23" o:spid="_x0000_s1026" style="position:absolute;margin-left:24.75pt;margin-top:127.05pt;width:86.25pt;height:23.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" filled="f" strokecolor="#c00000" strokeweight="1.5pt">
                <w10:wrap anchorx="margin"/>
              </v:roundrect>
            </w:pict>
          </mc:Fallback>
        </mc:AlternateContent>
      </w:r>
      <w:r>
        <w:rPr>
          <w:rFonts w:ascii="Corbel" w:hAnsi="Corbel"/>
          <w:b/>
          <w:noProof/>
          <w:lang w:val="es-PE" w:eastAsia="es-PE"/>
        </w:rPr>
        <w:drawing>
          <wp:inline distT="0" distB="0" distL="0" distR="0" wp14:anchorId="69692773" wp14:editId="021B450B">
            <wp:extent cx="5943600" cy="299085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2">
                      <a:extLst>
                        <a:ext uri="{28A0092B-C50C-407E-A947-70E740481C1C}">
                          <a14:useLocalDpi xmlns:a14="http://schemas.microsoft.com/office/drawing/2010/main" val="0"/>
                        </a:ext>
                      </a:extLst>
                    </a:blip>
                    <a:srcRect b="8721"/>
                    <a:stretch/>
                  </pic:blipFill>
                  <pic:spPr bwMode="auto">
                    <a:xfrm>
                      <a:off x="0" y="0"/>
                      <a:ext cx="5943600" cy="2990850"/>
                    </a:xfrm>
                    <a:prstGeom prst="rect">
                      <a:avLst/>
                    </a:prstGeom>
                    <a:noFill/>
                    <a:ln>
                      <a:noFill/>
                    </a:ln>
                    <a:extLst>
                      <a:ext uri="{53640926-AAD7-44D8-BBD7-CCE9431645EC}">
                        <a14:shadowObscured xmlns:a14="http://schemas.microsoft.com/office/drawing/2010/main"/>
                      </a:ext>
                    </a:extLst>
                  </pic:spPr>
                </pic:pic>
              </a:graphicData>
            </a:graphic>
          </wp:inline>
        </w:drawing>
      </w:r>
    </w:p>
    <w:p w:rsidR="00796E8E" w:rsidRPr="001B0DFC" w:rsidRDefault="00796E8E" w:rsidP="00796E8E">
      <w:pPr>
        <w:pStyle w:val="Prrafodelista"/>
        <w:ind w:left="426"/>
        <w:rPr>
          <w:rFonts w:ascii="Corbel" w:hAnsi="Corbel"/>
          <w:b/>
          <w:noProof/>
          <w:lang w:val="es-PE"/>
        </w:rPr>
      </w:pPr>
    </w:p>
    <w:p w:rsidR="001B0DFC" w:rsidRDefault="001B0DFC" w:rsidP="001B0DFC">
      <w:pPr>
        <w:pStyle w:val="Prrafodelista"/>
        <w:numPr>
          <w:ilvl w:val="0"/>
          <w:numId w:val="6"/>
        </w:numPr>
        <w:ind w:left="426"/>
        <w:rPr>
          <w:rFonts w:ascii="Corbel" w:hAnsi="Corbel"/>
          <w:b/>
          <w:noProof/>
          <w:lang w:val="es-PE"/>
        </w:rPr>
      </w:pPr>
      <w:r w:rsidRPr="001B0DFC">
        <w:rPr>
          <w:rFonts w:ascii="Corbel" w:hAnsi="Corbel"/>
          <w:b/>
          <w:noProof/>
          <w:lang w:val="es-PE"/>
        </w:rPr>
        <w:t>CREAR CARPETAS PARA ENTREGAS</w:t>
      </w:r>
    </w:p>
    <w:p w:rsidR="00796E8E" w:rsidRDefault="00796E8E" w:rsidP="00796E8E">
      <w:pPr>
        <w:pStyle w:val="Prrafodelista"/>
        <w:ind w:left="426"/>
        <w:rPr>
          <w:rFonts w:ascii="Corbel" w:hAnsi="Corbel"/>
          <w:b/>
          <w:noProof/>
          <w:lang w:val="es-PE"/>
        </w:rPr>
      </w:pPr>
    </w:p>
    <w:p w:rsidR="00796E8E" w:rsidRDefault="00796E8E" w:rsidP="00796E8E">
      <w:pPr>
        <w:pStyle w:val="Prrafodelista"/>
        <w:ind w:left="426"/>
        <w:rPr>
          <w:rFonts w:ascii="Corbel" w:hAnsi="Corbel"/>
          <w:b/>
          <w:noProof/>
          <w:lang w:val="es-PE"/>
        </w:rPr>
      </w:pPr>
      <w:r>
        <w:rPr>
          <w:noProof/>
          <w:lang w:val="es-PE" w:eastAsia="es-PE"/>
        </w:rPr>
        <mc:AlternateContent>
          <mc:Choice Requires="wps">
            <w:drawing>
              <wp:anchor distT="0" distB="0" distL="114300" distR="114300" simplePos="0" relativeHeight="251673600" behindDoc="0" locked="0" layoutInCell="1" allowOverlap="1" wp14:anchorId="1DACFBE7" wp14:editId="1048984D">
                <wp:simplePos x="0" y="0"/>
                <wp:positionH relativeFrom="margin">
                  <wp:posOffset>1724025</wp:posOffset>
                </wp:positionH>
                <wp:positionV relativeFrom="paragraph">
                  <wp:posOffset>1391920</wp:posOffset>
                </wp:positionV>
                <wp:extent cx="962025" cy="400050"/>
                <wp:effectExtent l="0" t="0" r="28575" b="19050"/>
                <wp:wrapNone/>
                <wp:docPr id="24" name="Rectángulo redondeado 24"/>
                <wp:cNvGraphicFramePr/>
                <a:graphic xmlns:a="http://schemas.openxmlformats.org/drawingml/2006/main">
                  <a:graphicData uri="http://schemas.microsoft.com/office/word/2010/wordprocessingShape">
                    <wps:wsp>
                      <wps:cNvSpPr/>
                      <wps:spPr>
                        <a:xfrm>
                          <a:off x="0" y="0"/>
                          <a:ext cx="962025" cy="400050"/>
                        </a:xfrm>
                        <a:prstGeom prst="roundRect">
                          <a:avLst/>
                        </a:prstGeom>
                        <a:noFill/>
                        <a:ln w="190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A8D9D6" id="Rectángulo redondeado 24" o:spid="_x0000_s1026" style="position:absolute;margin-left:135.75pt;margin-top:109.6pt;width:75.75pt;height:31.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" filled="f" strokecolor="#c00000" strokeweight="1.5pt">
                <w10:wrap anchorx="margin"/>
              </v:roundrect>
            </w:pict>
          </mc:Fallback>
        </mc:AlternateContent>
      </w:r>
      <w:r>
        <w:rPr>
          <w:noProof/>
          <w:lang w:val="es-PE" w:eastAsia="es-PE"/>
        </w:rPr>
        <w:drawing>
          <wp:inline distT="0" distB="0" distL="0" distR="0" wp14:anchorId="4C076B1C" wp14:editId="53A4E04C">
            <wp:extent cx="5943600" cy="226695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266950"/>
                    </a:xfrm>
                    <a:prstGeom prst="rect">
                      <a:avLst/>
                    </a:prstGeom>
                  </pic:spPr>
                </pic:pic>
              </a:graphicData>
            </a:graphic>
          </wp:inline>
        </w:drawing>
      </w:r>
    </w:p>
    <w:p w:rsidR="00796E8E" w:rsidRDefault="00796E8E" w:rsidP="00796E8E">
      <w:pPr>
        <w:pStyle w:val="Prrafodelista"/>
        <w:ind w:left="426"/>
        <w:rPr>
          <w:rFonts w:ascii="Corbel" w:hAnsi="Corbel"/>
          <w:b/>
          <w:noProof/>
          <w:lang w:val="es-PE"/>
        </w:rPr>
      </w:pPr>
    </w:p>
    <w:p w:rsidR="00796E8E" w:rsidRPr="001B0DFC" w:rsidRDefault="00796E8E" w:rsidP="00796E8E">
      <w:pPr>
        <w:pStyle w:val="Prrafodelista"/>
        <w:ind w:left="426"/>
        <w:rPr>
          <w:rFonts w:ascii="Corbel" w:hAnsi="Corbel"/>
          <w:b/>
          <w:noProof/>
          <w:lang w:val="es-PE"/>
        </w:rPr>
      </w:pPr>
    </w:p>
    <w:p w:rsidR="001B0DFC" w:rsidRDefault="001B0DFC" w:rsidP="001B0DFC">
      <w:pPr>
        <w:pStyle w:val="Prrafodelista"/>
        <w:numPr>
          <w:ilvl w:val="0"/>
          <w:numId w:val="6"/>
        </w:numPr>
        <w:ind w:left="426"/>
        <w:rPr>
          <w:rFonts w:ascii="Corbel" w:hAnsi="Corbel"/>
          <w:b/>
          <w:noProof/>
          <w:lang w:val="es-PE"/>
        </w:rPr>
      </w:pPr>
      <w:r w:rsidRPr="001B0DFC">
        <w:rPr>
          <w:rFonts w:ascii="Corbel" w:hAnsi="Corbel"/>
          <w:b/>
          <w:noProof/>
          <w:lang w:val="es-PE"/>
        </w:rPr>
        <w:t>PARA TENER RESPALDO DE LOS AVANCES SE HACEN COMMITS LOCALES</w:t>
      </w:r>
    </w:p>
    <w:p w:rsidR="00796E8E" w:rsidRDefault="00796E8E" w:rsidP="00796E8E">
      <w:pPr>
        <w:pStyle w:val="Prrafodelista"/>
        <w:ind w:left="426"/>
        <w:rPr>
          <w:rFonts w:ascii="Corbel" w:hAnsi="Corbel"/>
          <w:b/>
          <w:noProof/>
          <w:lang w:val="es-PE"/>
        </w:rPr>
      </w:pPr>
      <w:r>
        <w:rPr>
          <w:noProof/>
          <w:lang w:val="es-PE" w:eastAsia="es-PE"/>
        </w:rPr>
        <mc:AlternateContent>
          <mc:Choice Requires="wps">
            <w:drawing>
              <wp:anchor distT="0" distB="0" distL="114300" distR="114300" simplePos="0" relativeHeight="251687936" behindDoc="0" locked="0" layoutInCell="1" allowOverlap="1" wp14:anchorId="1D5343F7" wp14:editId="1E6328CF">
                <wp:simplePos x="0" y="0"/>
                <wp:positionH relativeFrom="column">
                  <wp:posOffset>2228850</wp:posOffset>
                </wp:positionH>
                <wp:positionV relativeFrom="paragraph">
                  <wp:posOffset>4479291</wp:posOffset>
                </wp:positionV>
                <wp:extent cx="266700" cy="152400"/>
                <wp:effectExtent l="57150" t="38100" r="76200" b="114300"/>
                <wp:wrapNone/>
                <wp:docPr id="36" name="Conector recto de flecha 36"/>
                <wp:cNvGraphicFramePr/>
                <a:graphic xmlns:a="http://schemas.openxmlformats.org/drawingml/2006/main">
                  <a:graphicData uri="http://schemas.microsoft.com/office/word/2010/wordprocessingShape">
                    <wps:wsp>
                      <wps:cNvCnPr/>
                      <wps:spPr>
                        <a:xfrm>
                          <a:off x="0" y="0"/>
                          <a:ext cx="266700" cy="152400"/>
                        </a:xfrm>
                        <a:prstGeom prst="straightConnector1">
                          <a:avLst/>
                        </a:prstGeom>
                        <a:ln>
                          <a:solidFill>
                            <a:srgbClr val="C00000"/>
                          </a:solidFill>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A9F4CF3" id="_x0000_t32" coordsize="21600,21600" o:spt="32" o:oned="t" path="m,l21600,21600e" filled="f">
                <v:path arrowok="t" fillok="f" o:connecttype="none"/>
                <o:lock v:ext="edit" shapetype="t"/>
              </v:shapetype>
              <v:shape id="Conector recto de flecha 36" o:spid="_x0000_s1026" type="#_x0000_t32" style="position:absolute;margin-left:175.5pt;margin-top:352.7pt;width:21pt;height:1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" strokecolor="#c00000" strokeweight="2pt">
                <v:stroke endarrow="block"/>
                <v:shadow on="t" color="black" opacity="44564f" offset="0,1.25pt"/>
              </v:shape>
            </w:pict>
          </mc:Fallback>
        </mc:AlternateContent>
      </w:r>
      <w:r>
        <w:rPr>
          <w:noProof/>
          <w:lang w:val="es-PE" w:eastAsia="es-PE"/>
        </w:rPr>
        <mc:AlternateContent>
          <mc:Choice Requires="wps">
            <w:drawing>
              <wp:anchor distT="0" distB="0" distL="114300" distR="114300" simplePos="0" relativeHeight="251685888" behindDoc="0" locked="0" layoutInCell="1" allowOverlap="1" wp14:anchorId="5D214B03" wp14:editId="6147ACAC">
                <wp:simplePos x="0" y="0"/>
                <wp:positionH relativeFrom="column">
                  <wp:posOffset>2209800</wp:posOffset>
                </wp:positionH>
                <wp:positionV relativeFrom="paragraph">
                  <wp:posOffset>2107564</wp:posOffset>
                </wp:positionV>
                <wp:extent cx="190500" cy="1266825"/>
                <wp:effectExtent l="57150" t="38100" r="114300" b="85725"/>
                <wp:wrapNone/>
                <wp:docPr id="35" name="Conector recto de flecha 35"/>
                <wp:cNvGraphicFramePr/>
                <a:graphic xmlns:a="http://schemas.openxmlformats.org/drawingml/2006/main">
                  <a:graphicData uri="http://schemas.microsoft.com/office/word/2010/wordprocessingShape">
                    <wps:wsp>
                      <wps:cNvCnPr/>
                      <wps:spPr>
                        <a:xfrm>
                          <a:off x="0" y="0"/>
                          <a:ext cx="190500" cy="1266825"/>
                        </a:xfrm>
                        <a:prstGeom prst="straightConnector1">
                          <a:avLst/>
                        </a:prstGeom>
                        <a:ln>
                          <a:solidFill>
                            <a:srgbClr val="C00000"/>
                          </a:solidFill>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86EB73" id="Conector recto de flecha 35" o:spid="_x0000_s1026" type="#_x0000_t32" style="position:absolute;margin-left:174pt;margin-top:165.95pt;width:15pt;height:99.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" strokecolor="#c00000" strokeweight="2pt">
                <v:stroke endarrow="block"/>
                <v:shadow on="t" color="black" opacity="44564f" offset="0,1.25pt"/>
              </v:shape>
            </w:pict>
          </mc:Fallback>
        </mc:AlternateContent>
      </w:r>
      <w:r>
        <w:rPr>
          <w:noProof/>
          <w:lang w:val="es-PE" w:eastAsia="es-PE"/>
        </w:rPr>
        <mc:AlternateContent>
          <mc:Choice Requires="wps">
            <w:drawing>
              <wp:anchor distT="0" distB="0" distL="114300" distR="114300" simplePos="0" relativeHeight="251683840" behindDoc="0" locked="0" layoutInCell="1" allowOverlap="1" wp14:anchorId="15B8229F" wp14:editId="5414E2F6">
                <wp:simplePos x="0" y="0"/>
                <wp:positionH relativeFrom="margin">
                  <wp:posOffset>2571750</wp:posOffset>
                </wp:positionH>
                <wp:positionV relativeFrom="paragraph">
                  <wp:posOffset>4441190</wp:posOffset>
                </wp:positionV>
                <wp:extent cx="1619250" cy="333375"/>
                <wp:effectExtent l="0" t="0" r="19050" b="28575"/>
                <wp:wrapNone/>
                <wp:docPr id="34" name="Rectángulo redondeado 34"/>
                <wp:cNvGraphicFramePr/>
                <a:graphic xmlns:a="http://schemas.openxmlformats.org/drawingml/2006/main">
                  <a:graphicData uri="http://schemas.microsoft.com/office/word/2010/wordprocessingShape">
                    <wps:wsp>
                      <wps:cNvSpPr/>
                      <wps:spPr>
                        <a:xfrm>
                          <a:off x="0" y="0"/>
                          <a:ext cx="1619250" cy="333375"/>
                        </a:xfrm>
                        <a:prstGeom prst="roundRect">
                          <a:avLst/>
                        </a:prstGeom>
                        <a:noFill/>
                        <a:ln w="190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3EFD08" id="Rectángulo redondeado 34" o:spid="_x0000_s1026" style="position:absolute;margin-left:202.5pt;margin-top:349.7pt;width:127.5pt;height:26.2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" filled="f" strokecolor="#c00000" strokeweight="1.5pt">
                <w10:wrap anchorx="margin"/>
              </v:roundrect>
            </w:pict>
          </mc:Fallback>
        </mc:AlternateContent>
      </w:r>
      <w:r>
        <w:rPr>
          <w:noProof/>
          <w:lang w:val="es-PE" w:eastAsia="es-PE"/>
        </w:rPr>
        <mc:AlternateContent>
          <mc:Choice Requires="wps">
            <w:drawing>
              <wp:anchor distT="0" distB="0" distL="114300" distR="114300" simplePos="0" relativeHeight="251681792" behindDoc="0" locked="0" layoutInCell="1" allowOverlap="1" wp14:anchorId="4053CFDC" wp14:editId="6A59F240">
                <wp:simplePos x="0" y="0"/>
                <wp:positionH relativeFrom="margin">
                  <wp:posOffset>1894840</wp:posOffset>
                </wp:positionH>
                <wp:positionV relativeFrom="paragraph">
                  <wp:posOffset>3460115</wp:posOffset>
                </wp:positionV>
                <wp:extent cx="2886075" cy="952500"/>
                <wp:effectExtent l="0" t="0" r="28575" b="19050"/>
                <wp:wrapNone/>
                <wp:docPr id="33" name="Rectángulo redondeado 33"/>
                <wp:cNvGraphicFramePr/>
                <a:graphic xmlns:a="http://schemas.openxmlformats.org/drawingml/2006/main">
                  <a:graphicData uri="http://schemas.microsoft.com/office/word/2010/wordprocessingShape">
                    <wps:wsp>
                      <wps:cNvSpPr/>
                      <wps:spPr>
                        <a:xfrm>
                          <a:off x="0" y="0"/>
                          <a:ext cx="2886075" cy="952500"/>
                        </a:xfrm>
                        <a:prstGeom prst="roundRect">
                          <a:avLst/>
                        </a:prstGeom>
                        <a:noFill/>
                        <a:ln w="190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EECB5B" id="Rectángulo redondeado 33" o:spid="_x0000_s1026" style="position:absolute;margin-left:149.2pt;margin-top:272.45pt;width:227.25pt;height: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" filled="f" strokecolor="#c00000" strokeweight="1.5pt">
                <w10:wrap anchorx="margin"/>
              </v:roundrect>
            </w:pict>
          </mc:Fallback>
        </mc:AlternateContent>
      </w:r>
      <w:r>
        <w:rPr>
          <w:noProof/>
          <w:lang w:val="es-PE" w:eastAsia="es-PE"/>
        </w:rPr>
        <mc:AlternateContent>
          <mc:Choice Requires="wps">
            <w:drawing>
              <wp:anchor distT="0" distB="0" distL="114300" distR="114300" simplePos="0" relativeHeight="251679744" behindDoc="0" locked="0" layoutInCell="1" allowOverlap="1" wp14:anchorId="17AF7E75" wp14:editId="429315FC">
                <wp:simplePos x="0" y="0"/>
                <wp:positionH relativeFrom="margin">
                  <wp:posOffset>1857375</wp:posOffset>
                </wp:positionH>
                <wp:positionV relativeFrom="paragraph">
                  <wp:posOffset>1212215</wp:posOffset>
                </wp:positionV>
                <wp:extent cx="361950" cy="800100"/>
                <wp:effectExtent l="0" t="0" r="19050" b="19050"/>
                <wp:wrapNone/>
                <wp:docPr id="31" name="Rectángulo redondeado 31"/>
                <wp:cNvGraphicFramePr/>
                <a:graphic xmlns:a="http://schemas.openxmlformats.org/drawingml/2006/main">
                  <a:graphicData uri="http://schemas.microsoft.com/office/word/2010/wordprocessingShape">
                    <wps:wsp>
                      <wps:cNvSpPr/>
                      <wps:spPr>
                        <a:xfrm>
                          <a:off x="0" y="0"/>
                          <a:ext cx="361950" cy="800100"/>
                        </a:xfrm>
                        <a:prstGeom prst="roundRect">
                          <a:avLst/>
                        </a:prstGeom>
                        <a:noFill/>
                        <a:ln w="190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B10548" id="Rectángulo redondeado 31" o:spid="_x0000_s1026" style="position:absolute;margin-left:146.25pt;margin-top:95.45pt;width:28.5pt;height:63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" filled="f" strokecolor="#c00000" strokeweight="1.5pt">
                <w10:wrap anchorx="margin"/>
              </v:roundrect>
            </w:pict>
          </mc:Fallback>
        </mc:AlternateContent>
      </w:r>
      <w:r>
        <w:rPr>
          <w:noProof/>
          <w:lang w:val="es-PE" w:eastAsia="es-PE"/>
        </w:rPr>
        <w:drawing>
          <wp:inline distT="0" distB="0" distL="0" distR="0" wp14:anchorId="1FBF4954" wp14:editId="086CDAC2">
            <wp:extent cx="5943600" cy="480314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803140"/>
                    </a:xfrm>
                    <a:prstGeom prst="rect">
                      <a:avLst/>
                    </a:prstGeom>
                  </pic:spPr>
                </pic:pic>
              </a:graphicData>
            </a:graphic>
          </wp:inline>
        </w:drawing>
      </w:r>
    </w:p>
    <w:p w:rsidR="00796E8E" w:rsidRDefault="00796E8E" w:rsidP="00796E8E">
      <w:pPr>
        <w:pStyle w:val="Prrafodelista"/>
        <w:ind w:left="426"/>
        <w:rPr>
          <w:rFonts w:ascii="Corbel" w:hAnsi="Corbel"/>
          <w:b/>
          <w:noProof/>
          <w:lang w:val="es-PE"/>
        </w:rPr>
      </w:pPr>
    </w:p>
    <w:p w:rsidR="00796E8E" w:rsidRDefault="00796E8E" w:rsidP="00796E8E">
      <w:pPr>
        <w:pStyle w:val="Prrafodelista"/>
        <w:ind w:left="426"/>
        <w:rPr>
          <w:rFonts w:ascii="Corbel" w:hAnsi="Corbel"/>
          <w:b/>
          <w:noProof/>
          <w:lang w:val="es-PE"/>
        </w:rPr>
      </w:pPr>
    </w:p>
    <w:p w:rsidR="00796E8E" w:rsidRDefault="00796E8E" w:rsidP="00796E8E">
      <w:pPr>
        <w:pStyle w:val="Prrafodelista"/>
        <w:ind w:left="426"/>
        <w:rPr>
          <w:rFonts w:ascii="Corbel" w:hAnsi="Corbel"/>
          <w:b/>
          <w:noProof/>
          <w:lang w:val="es-PE"/>
        </w:rPr>
      </w:pPr>
    </w:p>
    <w:p w:rsidR="00796E8E" w:rsidRDefault="00796E8E" w:rsidP="00796E8E">
      <w:pPr>
        <w:pStyle w:val="Prrafodelista"/>
        <w:ind w:left="426"/>
        <w:rPr>
          <w:rFonts w:ascii="Corbel" w:hAnsi="Corbel"/>
          <w:b/>
          <w:noProof/>
          <w:lang w:val="es-PE"/>
        </w:rPr>
      </w:pPr>
    </w:p>
    <w:p w:rsidR="00796E8E" w:rsidRDefault="00796E8E" w:rsidP="00796E8E">
      <w:pPr>
        <w:pStyle w:val="Prrafodelista"/>
        <w:ind w:left="426"/>
        <w:rPr>
          <w:rFonts w:ascii="Corbel" w:hAnsi="Corbel"/>
          <w:b/>
          <w:noProof/>
          <w:lang w:val="es-PE"/>
        </w:rPr>
      </w:pPr>
    </w:p>
    <w:p w:rsidR="00796E8E" w:rsidRPr="001B0DFC" w:rsidRDefault="00796E8E" w:rsidP="00796E8E">
      <w:pPr>
        <w:pStyle w:val="Prrafodelista"/>
        <w:ind w:left="426"/>
        <w:rPr>
          <w:rFonts w:ascii="Corbel" w:hAnsi="Corbel"/>
          <w:b/>
          <w:noProof/>
          <w:lang w:val="es-PE"/>
        </w:rPr>
      </w:pPr>
    </w:p>
    <w:p w:rsidR="001B0DFC" w:rsidRDefault="00F3575A" w:rsidP="001B0DFC">
      <w:pPr>
        <w:pStyle w:val="Prrafodelista"/>
        <w:numPr>
          <w:ilvl w:val="0"/>
          <w:numId w:val="6"/>
        </w:numPr>
        <w:ind w:left="426"/>
        <w:rPr>
          <w:rFonts w:ascii="Corbel" w:hAnsi="Corbel"/>
          <w:b/>
          <w:noProof/>
          <w:lang w:val="es-PE"/>
        </w:rPr>
      </w:pPr>
      <w:r>
        <w:rPr>
          <w:noProof/>
          <w:lang w:val="es-PE" w:eastAsia="es-PE"/>
        </w:rPr>
        <w:lastRenderedPageBreak/>
        <mc:AlternateContent>
          <mc:Choice Requires="wps">
            <w:drawing>
              <wp:anchor distT="0" distB="0" distL="114300" distR="114300" simplePos="0" relativeHeight="251692032" behindDoc="0" locked="0" layoutInCell="1" allowOverlap="1" wp14:anchorId="2D3D974A" wp14:editId="2EE1AA15">
                <wp:simplePos x="0" y="0"/>
                <wp:positionH relativeFrom="column">
                  <wp:posOffset>1695450</wp:posOffset>
                </wp:positionH>
                <wp:positionV relativeFrom="paragraph">
                  <wp:posOffset>240030</wp:posOffset>
                </wp:positionV>
                <wp:extent cx="3276600" cy="990600"/>
                <wp:effectExtent l="57150" t="38100" r="57150" b="114300"/>
                <wp:wrapNone/>
                <wp:docPr id="40" name="Conector recto de flecha 40"/>
                <wp:cNvGraphicFramePr/>
                <a:graphic xmlns:a="http://schemas.openxmlformats.org/drawingml/2006/main">
                  <a:graphicData uri="http://schemas.microsoft.com/office/word/2010/wordprocessingShape">
                    <wps:wsp>
                      <wps:cNvCnPr/>
                      <wps:spPr>
                        <a:xfrm>
                          <a:off x="0" y="0"/>
                          <a:ext cx="3276600" cy="990600"/>
                        </a:xfrm>
                        <a:prstGeom prst="straightConnector1">
                          <a:avLst/>
                        </a:prstGeom>
                        <a:ln>
                          <a:solidFill>
                            <a:srgbClr val="FFC000"/>
                          </a:solidFill>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EF6EA3" id="Conector recto de flecha 40" o:spid="_x0000_s1026" type="#_x0000_t32" style="position:absolute;margin-left:133.5pt;margin-top:18.9pt;width:258pt;height:7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" strokecolor="#ffc000" strokeweight="2pt">
                <v:stroke endarrow="block"/>
                <v:shadow on="t" color="black" opacity="44564f" offset="0,1.25pt"/>
              </v:shape>
            </w:pict>
          </mc:Fallback>
        </mc:AlternateContent>
      </w:r>
      <w:r w:rsidR="001B0DFC" w:rsidRPr="001B0DFC">
        <w:rPr>
          <w:rFonts w:ascii="Corbel" w:hAnsi="Corbel"/>
          <w:b/>
          <w:noProof/>
          <w:lang w:val="es-PE"/>
        </w:rPr>
        <w:t>PARA REALIZAR LAS ENTREGAS SE DEBE HACER PUBLICACIÓN DE LOS COMMIT PENDIENTES</w:t>
      </w:r>
    </w:p>
    <w:p w:rsidR="0027268F" w:rsidRDefault="0027268F" w:rsidP="0027268F">
      <w:pPr>
        <w:pStyle w:val="Prrafodelista"/>
        <w:ind w:left="426"/>
        <w:rPr>
          <w:rFonts w:ascii="Corbel" w:hAnsi="Corbel"/>
          <w:b/>
          <w:noProof/>
          <w:lang w:val="es-PE"/>
        </w:rPr>
      </w:pPr>
    </w:p>
    <w:p w:rsidR="007D55BA" w:rsidRDefault="0027268F" w:rsidP="007D55BA">
      <w:pPr>
        <w:pStyle w:val="Prrafodelista"/>
        <w:ind w:left="426"/>
        <w:rPr>
          <w:rFonts w:ascii="Corbel" w:hAnsi="Corbel"/>
          <w:b/>
          <w:noProof/>
          <w:lang w:val="es-PE"/>
        </w:rPr>
      </w:pPr>
      <w:r>
        <w:rPr>
          <w:noProof/>
          <w:lang w:val="es-PE" w:eastAsia="es-PE"/>
        </w:rPr>
        <mc:AlternateContent>
          <mc:Choice Requires="wps">
            <w:drawing>
              <wp:anchor distT="0" distB="0" distL="114300" distR="114300" simplePos="0" relativeHeight="251689984" behindDoc="0" locked="0" layoutInCell="1" allowOverlap="1" wp14:anchorId="211DA26A" wp14:editId="08EC7B87">
                <wp:simplePos x="0" y="0"/>
                <wp:positionH relativeFrom="margin">
                  <wp:align>right</wp:align>
                </wp:positionH>
                <wp:positionV relativeFrom="paragraph">
                  <wp:posOffset>515620</wp:posOffset>
                </wp:positionV>
                <wp:extent cx="866775" cy="333375"/>
                <wp:effectExtent l="0" t="0" r="28575" b="28575"/>
                <wp:wrapNone/>
                <wp:docPr id="38" name="Rectángulo redondeado 38"/>
                <wp:cNvGraphicFramePr/>
                <a:graphic xmlns:a="http://schemas.openxmlformats.org/drawingml/2006/main">
                  <a:graphicData uri="http://schemas.microsoft.com/office/word/2010/wordprocessingShape">
                    <wps:wsp>
                      <wps:cNvSpPr/>
                      <wps:spPr>
                        <a:xfrm>
                          <a:off x="0" y="0"/>
                          <a:ext cx="866775" cy="333375"/>
                        </a:xfrm>
                        <a:prstGeom prst="roundRect">
                          <a:avLst/>
                        </a:prstGeom>
                        <a:noFill/>
                        <a:ln w="1905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5329CA" id="Rectángulo redondeado 38" o:spid="_x0000_s1026" style="position:absolute;margin-left:17.05pt;margin-top:40.6pt;width:68.25pt;height:26.25pt;z-index:2516899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" filled="f" strokecolor="yellow" strokeweight="1.5pt">
                <w10:wrap anchorx="margin"/>
              </v:roundrect>
            </w:pict>
          </mc:Fallback>
        </mc:AlternateContent>
      </w:r>
      <w:r>
        <w:rPr>
          <w:noProof/>
          <w:lang w:val="es-PE" w:eastAsia="es-PE"/>
        </w:rPr>
        <w:drawing>
          <wp:inline distT="0" distB="0" distL="0" distR="0" wp14:anchorId="734B944D" wp14:editId="358538E5">
            <wp:extent cx="5734050" cy="2695575"/>
            <wp:effectExtent l="0" t="0" r="0" b="952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4050" cy="2695575"/>
                    </a:xfrm>
                    <a:prstGeom prst="rect">
                      <a:avLst/>
                    </a:prstGeom>
                  </pic:spPr>
                </pic:pic>
              </a:graphicData>
            </a:graphic>
          </wp:inline>
        </w:drawing>
      </w:r>
    </w:p>
    <w:p w:rsidR="007D55BA" w:rsidRDefault="007D55BA" w:rsidP="007D55BA">
      <w:pPr>
        <w:rPr>
          <w:noProof/>
          <w:lang w:val="es-PE"/>
        </w:rPr>
      </w:pPr>
      <w:r>
        <w:rPr>
          <w:noProof/>
          <w:lang w:val="es-PE"/>
        </w:rPr>
        <w:br w:type="page"/>
      </w:r>
    </w:p>
    <w:p w:rsidR="008342E3" w:rsidRPr="007D55BA" w:rsidRDefault="008342E3" w:rsidP="007D55BA">
      <w:pPr>
        <w:pStyle w:val="Prrafodelista"/>
        <w:ind w:left="426"/>
        <w:rPr>
          <w:rFonts w:ascii="Corbel" w:hAnsi="Corbel"/>
          <w:b/>
          <w:noProof/>
          <w:lang w:val="es-PE"/>
        </w:rPr>
      </w:pPr>
    </w:p>
    <w:p w:rsidR="001B0DFC" w:rsidRPr="00C565CB" w:rsidRDefault="001B0DFC" w:rsidP="001B0DFC">
      <w:pPr>
        <w:pStyle w:val="Ttulo1"/>
        <w:rPr>
          <w:noProof/>
          <w:lang w:val="es-ES"/>
        </w:rPr>
      </w:pPr>
      <w:r>
        <w:rPr>
          <w:rFonts w:ascii="Corbel" w:hAnsi="Corbel"/>
          <w:noProof/>
          <w:color w:val="FFFFFF"/>
          <w:lang w:val="es-ES"/>
        </w:rPr>
        <w:t>ASIGNAR COLABORADORES AL REPOSITORIO</w:t>
      </w:r>
    </w:p>
    <w:p w:rsidR="001B0DFC" w:rsidRPr="001B0DFC" w:rsidRDefault="001B0DFC" w:rsidP="001B0DFC">
      <w:pPr>
        <w:pStyle w:val="Prrafodelista"/>
        <w:numPr>
          <w:ilvl w:val="0"/>
          <w:numId w:val="7"/>
        </w:numPr>
        <w:rPr>
          <w:rFonts w:ascii="Corbel" w:hAnsi="Corbel"/>
          <w:b/>
          <w:noProof/>
          <w:lang w:val="es-ES"/>
        </w:rPr>
      </w:pPr>
      <w:r>
        <w:rPr>
          <w:rFonts w:ascii="Corbel" w:hAnsi="Corbel"/>
          <w:b/>
          <w:noProof/>
          <w:lang w:val="es-ES"/>
        </w:rPr>
        <w:t>SELECCIONAR LA OPCIÓN ADMINISTRAR ESTANDO DENTRO DEL REPOSITORIO DEL PROYECTO</w:t>
      </w:r>
    </w:p>
    <w:p w:rsidR="001B0DFC" w:rsidRPr="001B0DFC" w:rsidRDefault="001B0DFC" w:rsidP="001B0DFC">
      <w:pPr>
        <w:pStyle w:val="Prrafodelista"/>
        <w:ind w:left="284"/>
        <w:rPr>
          <w:rFonts w:ascii="Corbel" w:hAnsi="Corbel"/>
          <w:noProof/>
          <w:lang w:val="es-PE"/>
        </w:rPr>
      </w:pPr>
    </w:p>
    <w:p w:rsidR="001B0DFC" w:rsidRDefault="004D0147" w:rsidP="001B0DFC">
      <w:pPr>
        <w:pStyle w:val="Prrafodelista"/>
        <w:ind w:left="284"/>
        <w:rPr>
          <w:rFonts w:ascii="Corbel" w:hAnsi="Corbel"/>
          <w:noProof/>
        </w:rPr>
      </w:pPr>
      <w:r>
        <w:rPr>
          <w:noProof/>
          <w:lang w:val="es-PE" w:eastAsia="es-PE"/>
        </w:rPr>
        <mc:AlternateContent>
          <mc:Choice Requires="wps">
            <w:drawing>
              <wp:anchor distT="0" distB="0" distL="114300" distR="114300" simplePos="0" relativeHeight="251694080" behindDoc="0" locked="0" layoutInCell="1" allowOverlap="1" wp14:anchorId="702A19B3" wp14:editId="1A28CCCF">
                <wp:simplePos x="0" y="0"/>
                <wp:positionH relativeFrom="margin">
                  <wp:posOffset>4945684</wp:posOffset>
                </wp:positionH>
                <wp:positionV relativeFrom="paragraph">
                  <wp:posOffset>2660705</wp:posOffset>
                </wp:positionV>
                <wp:extent cx="699714" cy="333375"/>
                <wp:effectExtent l="0" t="0" r="24765" b="28575"/>
                <wp:wrapNone/>
                <wp:docPr id="18" name="Rectángulo redondeado 18"/>
                <wp:cNvGraphicFramePr/>
                <a:graphic xmlns:a="http://schemas.openxmlformats.org/drawingml/2006/main">
                  <a:graphicData uri="http://schemas.microsoft.com/office/word/2010/wordprocessingShape">
                    <wps:wsp>
                      <wps:cNvSpPr/>
                      <wps:spPr>
                        <a:xfrm>
                          <a:off x="0" y="0"/>
                          <a:ext cx="699714" cy="333375"/>
                        </a:xfrm>
                        <a:prstGeom prst="roundRect">
                          <a:avLst/>
                        </a:prstGeom>
                        <a:noFill/>
                        <a:ln w="190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EF8221" id="Rectángulo redondeado 18" o:spid="_x0000_s1026" style="position:absolute;margin-left:389.4pt;margin-top:209.5pt;width:55.1pt;height:26.2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" filled="f" strokecolor="#c00000" strokeweight="1.5pt">
                <w10:wrap anchorx="margin"/>
              </v:roundrect>
            </w:pict>
          </mc:Fallback>
        </mc:AlternateContent>
      </w:r>
      <w:r w:rsidR="006E56F5">
        <w:rPr>
          <w:noProof/>
          <w:lang w:val="es-PE" w:eastAsia="es-PE"/>
        </w:rPr>
        <w:drawing>
          <wp:inline distT="0" distB="0" distL="0" distR="0" wp14:anchorId="2A45E084" wp14:editId="55C2EE16">
            <wp:extent cx="5943600" cy="3024505"/>
            <wp:effectExtent l="0" t="0" r="0" b="444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024505"/>
                    </a:xfrm>
                    <a:prstGeom prst="rect">
                      <a:avLst/>
                    </a:prstGeom>
                  </pic:spPr>
                </pic:pic>
              </a:graphicData>
            </a:graphic>
          </wp:inline>
        </w:drawing>
      </w:r>
    </w:p>
    <w:p w:rsidR="001B0DFC" w:rsidRPr="008342E3" w:rsidRDefault="001B0DFC" w:rsidP="001B0DFC">
      <w:pPr>
        <w:pStyle w:val="Prrafodelista"/>
        <w:ind w:left="284"/>
        <w:rPr>
          <w:rFonts w:ascii="Corbel" w:hAnsi="Corbel"/>
          <w:noProof/>
        </w:rPr>
      </w:pPr>
    </w:p>
    <w:p w:rsidR="001B0DFC" w:rsidRDefault="001B0DFC" w:rsidP="004D0147">
      <w:pPr>
        <w:pStyle w:val="Prrafodelista"/>
        <w:numPr>
          <w:ilvl w:val="0"/>
          <w:numId w:val="7"/>
        </w:numPr>
        <w:rPr>
          <w:rFonts w:ascii="Corbel" w:hAnsi="Corbel"/>
          <w:b/>
          <w:noProof/>
          <w:lang w:val="es-ES"/>
        </w:rPr>
      </w:pPr>
      <w:r w:rsidRPr="004D0147">
        <w:rPr>
          <w:rFonts w:ascii="Corbel" w:hAnsi="Corbel"/>
          <w:b/>
          <w:noProof/>
          <w:lang w:val="es-ES"/>
        </w:rPr>
        <w:t>ASIGNAR COMO COLABORADORES AL EQUIPO DE TRABAJO</w:t>
      </w:r>
    </w:p>
    <w:p w:rsidR="004D0147" w:rsidRDefault="004D0147" w:rsidP="004D0147">
      <w:pPr>
        <w:pStyle w:val="Prrafodelista"/>
        <w:rPr>
          <w:rFonts w:ascii="Corbel" w:hAnsi="Corbel"/>
          <w:b/>
          <w:noProof/>
          <w:lang w:val="es-ES"/>
        </w:rPr>
      </w:pPr>
    </w:p>
    <w:p w:rsidR="004D0147" w:rsidRPr="004D0147" w:rsidRDefault="004D0147" w:rsidP="004D0147">
      <w:pPr>
        <w:pStyle w:val="Prrafodelista"/>
        <w:rPr>
          <w:rFonts w:ascii="Corbel" w:hAnsi="Corbel"/>
          <w:b/>
          <w:noProof/>
          <w:lang w:val="es-ES"/>
        </w:rPr>
      </w:pPr>
      <w:r>
        <w:rPr>
          <w:noProof/>
          <w:lang w:val="es-PE" w:eastAsia="es-PE"/>
        </w:rPr>
        <mc:AlternateContent>
          <mc:Choice Requires="wps">
            <w:drawing>
              <wp:anchor distT="0" distB="0" distL="114300" distR="114300" simplePos="0" relativeHeight="251704320" behindDoc="0" locked="0" layoutInCell="1" allowOverlap="1" wp14:anchorId="3D9EA338" wp14:editId="09E88093">
                <wp:simplePos x="0" y="0"/>
                <wp:positionH relativeFrom="column">
                  <wp:posOffset>2774977</wp:posOffset>
                </wp:positionH>
                <wp:positionV relativeFrom="paragraph">
                  <wp:posOffset>2296132</wp:posOffset>
                </wp:positionV>
                <wp:extent cx="2655763" cy="45719"/>
                <wp:effectExtent l="57150" t="57150" r="106680" b="145415"/>
                <wp:wrapNone/>
                <wp:docPr id="44" name="Conector recto de flecha 44"/>
                <wp:cNvGraphicFramePr/>
                <a:graphic xmlns:a="http://schemas.openxmlformats.org/drawingml/2006/main">
                  <a:graphicData uri="http://schemas.microsoft.com/office/word/2010/wordprocessingShape">
                    <wps:wsp>
                      <wps:cNvCnPr/>
                      <wps:spPr>
                        <a:xfrm>
                          <a:off x="0" y="0"/>
                          <a:ext cx="2655763" cy="45719"/>
                        </a:xfrm>
                        <a:prstGeom prst="straightConnector1">
                          <a:avLst/>
                        </a:prstGeom>
                        <a:ln>
                          <a:solidFill>
                            <a:srgbClr val="C00000"/>
                          </a:solidFill>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7C7545" id="Conector recto de flecha 44" o:spid="_x0000_s1026" type="#_x0000_t32" style="position:absolute;margin-left:218.5pt;margin-top:180.8pt;width:209.1pt;height:3.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" strokecolor="#c00000" strokeweight="2pt">
                <v:stroke endarrow="block"/>
                <v:shadow on="t" color="black" opacity="44564f" offset="0,1.25pt"/>
              </v:shape>
            </w:pict>
          </mc:Fallback>
        </mc:AlternateContent>
      </w:r>
      <w:r>
        <w:rPr>
          <w:noProof/>
          <w:lang w:val="es-PE" w:eastAsia="es-PE"/>
        </w:rPr>
        <mc:AlternateContent>
          <mc:Choice Requires="wps">
            <w:drawing>
              <wp:anchor distT="0" distB="0" distL="114300" distR="114300" simplePos="0" relativeHeight="251702272" behindDoc="0" locked="0" layoutInCell="1" allowOverlap="1" wp14:anchorId="37994A17" wp14:editId="0EBC2129">
                <wp:simplePos x="0" y="0"/>
                <wp:positionH relativeFrom="column">
                  <wp:posOffset>1367624</wp:posOffset>
                </wp:positionH>
                <wp:positionV relativeFrom="paragraph">
                  <wp:posOffset>1596418</wp:posOffset>
                </wp:positionV>
                <wp:extent cx="691764" cy="636104"/>
                <wp:effectExtent l="57150" t="38100" r="70485" b="107315"/>
                <wp:wrapNone/>
                <wp:docPr id="43" name="Conector recto de flecha 43"/>
                <wp:cNvGraphicFramePr/>
                <a:graphic xmlns:a="http://schemas.openxmlformats.org/drawingml/2006/main">
                  <a:graphicData uri="http://schemas.microsoft.com/office/word/2010/wordprocessingShape">
                    <wps:wsp>
                      <wps:cNvCnPr/>
                      <wps:spPr>
                        <a:xfrm>
                          <a:off x="0" y="0"/>
                          <a:ext cx="691764" cy="636104"/>
                        </a:xfrm>
                        <a:prstGeom prst="straightConnector1">
                          <a:avLst/>
                        </a:prstGeom>
                        <a:ln>
                          <a:solidFill>
                            <a:srgbClr val="C00000"/>
                          </a:solidFill>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A49408" id="Conector recto de flecha 43" o:spid="_x0000_s1026" type="#_x0000_t32" style="position:absolute;margin-left:107.7pt;margin-top:125.7pt;width:54.45pt;height:50.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" strokecolor="#c00000" strokeweight="2pt">
                <v:stroke endarrow="block"/>
                <v:shadow on="t" color="black" opacity="44564f" offset="0,1.25pt"/>
              </v:shape>
            </w:pict>
          </mc:Fallback>
        </mc:AlternateContent>
      </w:r>
      <w:r>
        <w:rPr>
          <w:noProof/>
          <w:lang w:val="es-PE" w:eastAsia="es-PE"/>
        </w:rPr>
        <mc:AlternateContent>
          <mc:Choice Requires="wps">
            <w:drawing>
              <wp:anchor distT="0" distB="0" distL="114300" distR="114300" simplePos="0" relativeHeight="251700224" behindDoc="0" locked="0" layoutInCell="1" allowOverlap="1" wp14:anchorId="6250DC56" wp14:editId="5321C328">
                <wp:simplePos x="0" y="0"/>
                <wp:positionH relativeFrom="margin">
                  <wp:posOffset>2099144</wp:posOffset>
                </wp:positionH>
                <wp:positionV relativeFrom="paragraph">
                  <wp:posOffset>2208668</wp:posOffset>
                </wp:positionV>
                <wp:extent cx="612251" cy="262393"/>
                <wp:effectExtent l="0" t="0" r="16510" b="23495"/>
                <wp:wrapNone/>
                <wp:docPr id="42" name="Rectángulo redondeado 42"/>
                <wp:cNvGraphicFramePr/>
                <a:graphic xmlns:a="http://schemas.openxmlformats.org/drawingml/2006/main">
                  <a:graphicData uri="http://schemas.microsoft.com/office/word/2010/wordprocessingShape">
                    <wps:wsp>
                      <wps:cNvSpPr/>
                      <wps:spPr>
                        <a:xfrm>
                          <a:off x="0" y="0"/>
                          <a:ext cx="612251" cy="262393"/>
                        </a:xfrm>
                        <a:prstGeom prst="roundRect">
                          <a:avLst/>
                        </a:prstGeom>
                        <a:noFill/>
                        <a:ln w="190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EA2C8C" id="Rectángulo redondeado 42" o:spid="_x0000_s1026" style="position:absolute;margin-left:165.3pt;margin-top:173.9pt;width:48.2pt;height:20.6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" filled="f" strokecolor="#c00000" strokeweight="1.5pt">
                <w10:wrap anchorx="margin"/>
              </v:roundrect>
            </w:pict>
          </mc:Fallback>
        </mc:AlternateContent>
      </w:r>
      <w:r>
        <w:rPr>
          <w:noProof/>
          <w:lang w:val="es-PE" w:eastAsia="es-PE"/>
        </w:rPr>
        <mc:AlternateContent>
          <mc:Choice Requires="wps">
            <w:drawing>
              <wp:anchor distT="0" distB="0" distL="114300" distR="114300" simplePos="0" relativeHeight="251698176" behindDoc="0" locked="0" layoutInCell="1" allowOverlap="1" wp14:anchorId="5148AF4B" wp14:editId="6C79C14F">
                <wp:simplePos x="0" y="0"/>
                <wp:positionH relativeFrom="margin">
                  <wp:posOffset>5486400</wp:posOffset>
                </wp:positionH>
                <wp:positionV relativeFrom="paragraph">
                  <wp:posOffset>2192765</wp:posOffset>
                </wp:positionV>
                <wp:extent cx="882153" cy="262393"/>
                <wp:effectExtent l="0" t="0" r="13335" b="23495"/>
                <wp:wrapNone/>
                <wp:docPr id="41" name="Rectángulo redondeado 41"/>
                <wp:cNvGraphicFramePr/>
                <a:graphic xmlns:a="http://schemas.openxmlformats.org/drawingml/2006/main">
                  <a:graphicData uri="http://schemas.microsoft.com/office/word/2010/wordprocessingShape">
                    <wps:wsp>
                      <wps:cNvSpPr/>
                      <wps:spPr>
                        <a:xfrm>
                          <a:off x="0" y="0"/>
                          <a:ext cx="882153" cy="262393"/>
                        </a:xfrm>
                        <a:prstGeom prst="roundRect">
                          <a:avLst/>
                        </a:prstGeom>
                        <a:noFill/>
                        <a:ln w="190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925DC4" id="Rectángulo redondeado 41" o:spid="_x0000_s1026" style="position:absolute;margin-left:6in;margin-top:172.65pt;width:69.45pt;height:20.6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" filled="f" strokecolor="#c00000" strokeweight="1.5pt">
                <w10:wrap anchorx="margin"/>
              </v:roundrect>
            </w:pict>
          </mc:Fallback>
        </mc:AlternateContent>
      </w:r>
      <w:r>
        <w:rPr>
          <w:noProof/>
          <w:lang w:val="es-PE" w:eastAsia="es-PE"/>
        </w:rPr>
        <mc:AlternateContent>
          <mc:Choice Requires="wps">
            <w:drawing>
              <wp:anchor distT="0" distB="0" distL="114300" distR="114300" simplePos="0" relativeHeight="251696128" behindDoc="0" locked="0" layoutInCell="1" allowOverlap="1" wp14:anchorId="15F9F793" wp14:editId="319B9041">
                <wp:simplePos x="0" y="0"/>
                <wp:positionH relativeFrom="margin">
                  <wp:posOffset>524786</wp:posOffset>
                </wp:positionH>
                <wp:positionV relativeFrom="paragraph">
                  <wp:posOffset>1334025</wp:posOffset>
                </wp:positionV>
                <wp:extent cx="803082" cy="262393"/>
                <wp:effectExtent l="0" t="0" r="16510" b="23495"/>
                <wp:wrapNone/>
                <wp:docPr id="32" name="Rectángulo redondeado 32"/>
                <wp:cNvGraphicFramePr/>
                <a:graphic xmlns:a="http://schemas.openxmlformats.org/drawingml/2006/main">
                  <a:graphicData uri="http://schemas.microsoft.com/office/word/2010/wordprocessingShape">
                    <wps:wsp>
                      <wps:cNvSpPr/>
                      <wps:spPr>
                        <a:xfrm>
                          <a:off x="0" y="0"/>
                          <a:ext cx="803082" cy="262393"/>
                        </a:xfrm>
                        <a:prstGeom prst="roundRect">
                          <a:avLst/>
                        </a:prstGeom>
                        <a:noFill/>
                        <a:ln w="190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757121" id="Rectángulo redondeado 32" o:spid="_x0000_s1026" style="position:absolute;margin-left:41.3pt;margin-top:105.05pt;width:63.25pt;height:20.6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" filled="f" strokecolor="#c00000" strokeweight="1.5pt">
                <w10:wrap anchorx="margin"/>
              </v:roundrect>
            </w:pict>
          </mc:Fallback>
        </mc:AlternateContent>
      </w:r>
      <w:r>
        <w:rPr>
          <w:noProof/>
          <w:lang w:val="es-PE" w:eastAsia="es-PE"/>
        </w:rPr>
        <w:drawing>
          <wp:inline distT="0" distB="0" distL="0" distR="0" wp14:anchorId="37F9DCE3" wp14:editId="079BD10D">
            <wp:extent cx="5943600" cy="2584450"/>
            <wp:effectExtent l="0" t="0" r="0" b="635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584450"/>
                    </a:xfrm>
                    <a:prstGeom prst="rect">
                      <a:avLst/>
                    </a:prstGeom>
                  </pic:spPr>
                </pic:pic>
              </a:graphicData>
            </a:graphic>
          </wp:inline>
        </w:drawing>
      </w:r>
    </w:p>
    <w:p w:rsidR="004D0147" w:rsidRDefault="004D0147">
      <w:pPr>
        <w:rPr>
          <w:rFonts w:ascii="Corbel" w:hAnsi="Corbel"/>
          <w:noProof/>
          <w:lang w:val="es-PE"/>
        </w:rPr>
      </w:pPr>
      <w:r>
        <w:rPr>
          <w:rFonts w:ascii="Corbel" w:hAnsi="Corbel"/>
          <w:noProof/>
          <w:lang w:val="es-PE"/>
        </w:rPr>
        <w:br w:type="page"/>
      </w:r>
    </w:p>
    <w:p w:rsidR="001B0DFC" w:rsidRPr="001B0DFC" w:rsidRDefault="001B0DFC" w:rsidP="001B0DFC">
      <w:pPr>
        <w:ind w:left="66"/>
        <w:rPr>
          <w:rFonts w:ascii="Corbel" w:hAnsi="Corbel"/>
          <w:noProof/>
          <w:lang w:val="es-PE"/>
        </w:rPr>
      </w:pPr>
    </w:p>
    <w:p w:rsidR="001B0DFC" w:rsidRPr="00C565CB" w:rsidRDefault="001B0DFC" w:rsidP="001B0DFC">
      <w:pPr>
        <w:pStyle w:val="Ttulo1"/>
        <w:rPr>
          <w:noProof/>
          <w:lang w:val="es-ES"/>
        </w:rPr>
      </w:pPr>
      <w:r>
        <w:rPr>
          <w:rFonts w:ascii="Corbel" w:hAnsi="Corbel"/>
          <w:noProof/>
          <w:color w:val="FFFFFF"/>
          <w:lang w:val="es-ES"/>
        </w:rPr>
        <w:t>GUIA PARA EL COLABORADOR</w:t>
      </w:r>
    </w:p>
    <w:p w:rsidR="001B0DFC" w:rsidRDefault="001B0DFC" w:rsidP="001B0DFC">
      <w:pPr>
        <w:pStyle w:val="Prrafodelista"/>
        <w:numPr>
          <w:ilvl w:val="0"/>
          <w:numId w:val="8"/>
        </w:numPr>
        <w:rPr>
          <w:rFonts w:ascii="Corbel" w:hAnsi="Corbel"/>
          <w:b/>
          <w:noProof/>
          <w:lang w:val="es-ES"/>
        </w:rPr>
      </w:pPr>
      <w:r>
        <w:rPr>
          <w:rFonts w:ascii="Corbel" w:hAnsi="Corbel"/>
          <w:b/>
          <w:noProof/>
          <w:lang w:val="es-ES"/>
        </w:rPr>
        <w:t>CREAR CUENTA EN GITHUB</w:t>
      </w:r>
    </w:p>
    <w:p w:rsidR="004D0147" w:rsidRPr="004D0147" w:rsidRDefault="004D0147" w:rsidP="004D0147">
      <w:pPr>
        <w:pStyle w:val="Prrafodelista"/>
        <w:numPr>
          <w:ilvl w:val="0"/>
          <w:numId w:val="9"/>
        </w:numPr>
        <w:rPr>
          <w:rFonts w:ascii="Corbel" w:hAnsi="Corbel"/>
          <w:noProof/>
          <w:lang w:val="es-ES"/>
        </w:rPr>
      </w:pPr>
      <w:r w:rsidRPr="004D0147">
        <w:rPr>
          <w:rFonts w:ascii="Corbel" w:hAnsi="Corbel"/>
          <w:noProof/>
          <w:lang w:val="es-ES"/>
        </w:rPr>
        <w:t>Debe crearse una cuenta en Github</w:t>
      </w:r>
    </w:p>
    <w:p w:rsidR="004D0147" w:rsidRPr="004D0147" w:rsidRDefault="004D0147" w:rsidP="004D0147">
      <w:pPr>
        <w:pStyle w:val="Prrafodelista"/>
        <w:numPr>
          <w:ilvl w:val="0"/>
          <w:numId w:val="9"/>
        </w:numPr>
        <w:rPr>
          <w:rFonts w:ascii="Corbel" w:hAnsi="Corbel"/>
          <w:noProof/>
          <w:lang w:val="es-ES"/>
        </w:rPr>
      </w:pPr>
      <w:r w:rsidRPr="004D0147">
        <w:rPr>
          <w:rFonts w:ascii="Corbel" w:hAnsi="Corbel"/>
          <w:noProof/>
          <w:lang w:val="es-ES"/>
        </w:rPr>
        <w:t>Instalar Github para Windows</w:t>
      </w:r>
    </w:p>
    <w:p w:rsidR="004D0147" w:rsidRPr="004D0147" w:rsidRDefault="004D0147" w:rsidP="004D0147">
      <w:pPr>
        <w:pStyle w:val="Prrafodelista"/>
        <w:numPr>
          <w:ilvl w:val="0"/>
          <w:numId w:val="9"/>
        </w:numPr>
        <w:rPr>
          <w:rFonts w:ascii="Corbel" w:hAnsi="Corbel"/>
          <w:noProof/>
          <w:lang w:val="es-ES"/>
        </w:rPr>
      </w:pPr>
      <w:r w:rsidRPr="004D0147">
        <w:rPr>
          <w:rFonts w:ascii="Corbel" w:hAnsi="Corbel"/>
          <w:noProof/>
          <w:lang w:val="es-ES"/>
        </w:rPr>
        <w:t>Solicitar el enlace al respositorio que desea conectarse</w:t>
      </w:r>
    </w:p>
    <w:p w:rsidR="004D0147" w:rsidRDefault="004D0147" w:rsidP="004D0147">
      <w:pPr>
        <w:pStyle w:val="Prrafodelista"/>
        <w:numPr>
          <w:ilvl w:val="0"/>
          <w:numId w:val="9"/>
        </w:numPr>
        <w:rPr>
          <w:rFonts w:ascii="Corbel" w:hAnsi="Corbel"/>
          <w:noProof/>
          <w:lang w:val="es-ES"/>
        </w:rPr>
      </w:pPr>
      <w:r w:rsidRPr="004D0147">
        <w:rPr>
          <w:rFonts w:ascii="Corbel" w:hAnsi="Corbel"/>
          <w:noProof/>
          <w:lang w:val="es-ES"/>
        </w:rPr>
        <w:t>Solicitar ser añadido como colaborador en el repositorio</w:t>
      </w:r>
    </w:p>
    <w:p w:rsidR="004D0147" w:rsidRPr="004D0147" w:rsidRDefault="004D0147" w:rsidP="004D0147">
      <w:pPr>
        <w:ind w:left="1080"/>
        <w:rPr>
          <w:rFonts w:ascii="Corbel" w:hAnsi="Corbel"/>
          <w:noProof/>
          <w:lang w:val="es-ES"/>
        </w:rPr>
      </w:pPr>
    </w:p>
    <w:p w:rsidR="001B0DFC" w:rsidRDefault="001B0DFC" w:rsidP="004D0147">
      <w:pPr>
        <w:pStyle w:val="Prrafodelista"/>
        <w:numPr>
          <w:ilvl w:val="0"/>
          <w:numId w:val="8"/>
        </w:numPr>
        <w:rPr>
          <w:rFonts w:ascii="Corbel" w:hAnsi="Corbel"/>
          <w:b/>
          <w:noProof/>
          <w:lang w:val="es-ES"/>
        </w:rPr>
      </w:pPr>
      <w:r w:rsidRPr="004D0147">
        <w:rPr>
          <w:rFonts w:ascii="Corbel" w:hAnsi="Corbel"/>
          <w:b/>
          <w:noProof/>
          <w:lang w:val="es-ES"/>
        </w:rPr>
        <w:t>CLONAR EL PROYECTO EN WINDOWS</w:t>
      </w:r>
    </w:p>
    <w:p w:rsidR="004D0147" w:rsidRPr="004D0147" w:rsidRDefault="00780BAE" w:rsidP="004D0147">
      <w:pPr>
        <w:pStyle w:val="Prrafodelista"/>
        <w:rPr>
          <w:rFonts w:ascii="Corbel" w:hAnsi="Corbel"/>
          <w:b/>
          <w:noProof/>
          <w:lang w:val="es-ES"/>
        </w:rPr>
      </w:pPr>
      <w:r>
        <w:rPr>
          <w:noProof/>
          <w:lang w:val="es-PE" w:eastAsia="es-PE"/>
        </w:rPr>
        <mc:AlternateContent>
          <mc:Choice Requires="wps">
            <w:drawing>
              <wp:anchor distT="0" distB="0" distL="114300" distR="114300" simplePos="0" relativeHeight="251713536" behindDoc="0" locked="0" layoutInCell="1" allowOverlap="1" wp14:anchorId="267D62C4" wp14:editId="3342ADBB">
                <wp:simplePos x="0" y="0"/>
                <wp:positionH relativeFrom="column">
                  <wp:posOffset>2600076</wp:posOffset>
                </wp:positionH>
                <wp:positionV relativeFrom="paragraph">
                  <wp:posOffset>2238541</wp:posOffset>
                </wp:positionV>
                <wp:extent cx="485029" cy="1399429"/>
                <wp:effectExtent l="57150" t="38100" r="86995" b="86995"/>
                <wp:wrapNone/>
                <wp:docPr id="51" name="Conector recto de flecha 51"/>
                <wp:cNvGraphicFramePr/>
                <a:graphic xmlns:a="http://schemas.openxmlformats.org/drawingml/2006/main">
                  <a:graphicData uri="http://schemas.microsoft.com/office/word/2010/wordprocessingShape">
                    <wps:wsp>
                      <wps:cNvCnPr/>
                      <wps:spPr>
                        <a:xfrm>
                          <a:off x="0" y="0"/>
                          <a:ext cx="485029" cy="1399429"/>
                        </a:xfrm>
                        <a:prstGeom prst="straightConnector1">
                          <a:avLst/>
                        </a:prstGeom>
                        <a:ln>
                          <a:solidFill>
                            <a:srgbClr val="C00000"/>
                          </a:solidFill>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7BE5BC" id="Conector recto de flecha 51" o:spid="_x0000_s1026" type="#_x0000_t32" style="position:absolute;margin-left:204.75pt;margin-top:176.25pt;width:38.2pt;height:110.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" strokecolor="#c00000" strokeweight="2pt">
                <v:stroke endarrow="block"/>
                <v:shadow on="t" color="black" opacity="44564f" offset="0,1.25pt"/>
              </v:shape>
            </w:pict>
          </mc:Fallback>
        </mc:AlternateContent>
      </w:r>
      <w:r>
        <w:rPr>
          <w:noProof/>
          <w:lang w:val="es-PE" w:eastAsia="es-PE"/>
        </w:rPr>
        <mc:AlternateContent>
          <mc:Choice Requires="wps">
            <w:drawing>
              <wp:anchor distT="0" distB="0" distL="114300" distR="114300" simplePos="0" relativeHeight="251711488" behindDoc="0" locked="0" layoutInCell="1" allowOverlap="1" wp14:anchorId="200F9F13" wp14:editId="125661F7">
                <wp:simplePos x="0" y="0"/>
                <wp:positionH relativeFrom="column">
                  <wp:posOffset>2918129</wp:posOffset>
                </wp:positionH>
                <wp:positionV relativeFrom="paragraph">
                  <wp:posOffset>2143125</wp:posOffset>
                </wp:positionV>
                <wp:extent cx="1765189" cy="898497"/>
                <wp:effectExtent l="57150" t="57150" r="83185" b="92710"/>
                <wp:wrapNone/>
                <wp:docPr id="50" name="Conector recto de flecha 50"/>
                <wp:cNvGraphicFramePr/>
                <a:graphic xmlns:a="http://schemas.openxmlformats.org/drawingml/2006/main">
                  <a:graphicData uri="http://schemas.microsoft.com/office/word/2010/wordprocessingShape">
                    <wps:wsp>
                      <wps:cNvCnPr/>
                      <wps:spPr>
                        <a:xfrm flipH="1" flipV="1">
                          <a:off x="0" y="0"/>
                          <a:ext cx="1765189" cy="898497"/>
                        </a:xfrm>
                        <a:prstGeom prst="straightConnector1">
                          <a:avLst/>
                        </a:prstGeom>
                        <a:ln>
                          <a:solidFill>
                            <a:srgbClr val="C00000"/>
                          </a:solidFill>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EC28EEE" id="Conector recto de flecha 50" o:spid="_x0000_s1026" type="#_x0000_t32" style="position:absolute;margin-left:229.75pt;margin-top:168.75pt;width:139pt;height:70.75pt;flip:x y;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" strokecolor="#c00000" strokeweight="2pt">
                <v:stroke endarrow="block"/>
                <v:shadow on="t" color="black" opacity="44564f" offset="0,1.25pt"/>
              </v:shape>
            </w:pict>
          </mc:Fallback>
        </mc:AlternateContent>
      </w:r>
      <w:r>
        <w:rPr>
          <w:noProof/>
          <w:lang w:val="es-PE" w:eastAsia="es-PE"/>
        </w:rPr>
        <mc:AlternateContent>
          <mc:Choice Requires="wps">
            <w:drawing>
              <wp:anchor distT="0" distB="0" distL="114300" distR="114300" simplePos="0" relativeHeight="251710464" behindDoc="0" locked="0" layoutInCell="1" allowOverlap="1" wp14:anchorId="16F8EDD7" wp14:editId="66C911EB">
                <wp:simplePos x="0" y="0"/>
                <wp:positionH relativeFrom="margin">
                  <wp:posOffset>2950706</wp:posOffset>
                </wp:positionH>
                <wp:positionV relativeFrom="paragraph">
                  <wp:posOffset>3694706</wp:posOffset>
                </wp:positionV>
                <wp:extent cx="707666" cy="262393"/>
                <wp:effectExtent l="0" t="0" r="16510" b="23495"/>
                <wp:wrapNone/>
                <wp:docPr id="49" name="Rectángulo redondeado 49"/>
                <wp:cNvGraphicFramePr/>
                <a:graphic xmlns:a="http://schemas.openxmlformats.org/drawingml/2006/main">
                  <a:graphicData uri="http://schemas.microsoft.com/office/word/2010/wordprocessingShape">
                    <wps:wsp>
                      <wps:cNvSpPr/>
                      <wps:spPr>
                        <a:xfrm>
                          <a:off x="0" y="0"/>
                          <a:ext cx="707666" cy="262393"/>
                        </a:xfrm>
                        <a:prstGeom prst="roundRect">
                          <a:avLst/>
                        </a:prstGeom>
                        <a:noFill/>
                        <a:ln w="190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6E32D7" id="Rectángulo redondeado 49" o:spid="_x0000_s1026" style="position:absolute;margin-left:232.35pt;margin-top:290.9pt;width:55.7pt;height:20.6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" filled="f" strokecolor="#c00000" strokeweight="1.5pt">
                <w10:wrap anchorx="margin"/>
              </v:roundrect>
            </w:pict>
          </mc:Fallback>
        </mc:AlternateContent>
      </w:r>
      <w:r>
        <w:rPr>
          <w:noProof/>
          <w:lang w:val="es-PE" w:eastAsia="es-PE"/>
        </w:rPr>
        <mc:AlternateContent>
          <mc:Choice Requires="wps">
            <w:drawing>
              <wp:anchor distT="0" distB="0" distL="114300" distR="114300" simplePos="0" relativeHeight="251708416" behindDoc="0" locked="0" layoutInCell="1" allowOverlap="1" wp14:anchorId="4AC142C8" wp14:editId="732BC766">
                <wp:simplePos x="0" y="0"/>
                <wp:positionH relativeFrom="margin">
                  <wp:posOffset>2146853</wp:posOffset>
                </wp:positionH>
                <wp:positionV relativeFrom="paragraph">
                  <wp:posOffset>1920488</wp:posOffset>
                </wp:positionV>
                <wp:extent cx="707666" cy="262393"/>
                <wp:effectExtent l="0" t="0" r="16510" b="23495"/>
                <wp:wrapNone/>
                <wp:docPr id="48" name="Rectángulo redondeado 48"/>
                <wp:cNvGraphicFramePr/>
                <a:graphic xmlns:a="http://schemas.openxmlformats.org/drawingml/2006/main">
                  <a:graphicData uri="http://schemas.microsoft.com/office/word/2010/wordprocessingShape">
                    <wps:wsp>
                      <wps:cNvSpPr/>
                      <wps:spPr>
                        <a:xfrm>
                          <a:off x="0" y="0"/>
                          <a:ext cx="707666" cy="262393"/>
                        </a:xfrm>
                        <a:prstGeom prst="roundRect">
                          <a:avLst/>
                        </a:prstGeom>
                        <a:noFill/>
                        <a:ln w="190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49B479" id="Rectángulo redondeado 48" o:spid="_x0000_s1026" style="position:absolute;margin-left:169.05pt;margin-top:151.2pt;width:55.7pt;height:20.6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" filled="f" strokecolor="#c00000" strokeweight="1.5pt">
                <w10:wrap anchorx="margin"/>
              </v:roundrect>
            </w:pict>
          </mc:Fallback>
        </mc:AlternateContent>
      </w:r>
      <w:r>
        <w:rPr>
          <w:noProof/>
          <w:lang w:val="es-PE" w:eastAsia="es-PE"/>
        </w:rPr>
        <mc:AlternateContent>
          <mc:Choice Requires="wps">
            <w:drawing>
              <wp:anchor distT="0" distB="0" distL="114300" distR="114300" simplePos="0" relativeHeight="251706368" behindDoc="0" locked="0" layoutInCell="1" allowOverlap="1" wp14:anchorId="718D7E9A" wp14:editId="5C3EBF2C">
                <wp:simplePos x="0" y="0"/>
                <wp:positionH relativeFrom="margin">
                  <wp:posOffset>4818490</wp:posOffset>
                </wp:positionH>
                <wp:positionV relativeFrom="paragraph">
                  <wp:posOffset>2993915</wp:posOffset>
                </wp:positionV>
                <wp:extent cx="1637969" cy="262393"/>
                <wp:effectExtent l="0" t="0" r="19685" b="23495"/>
                <wp:wrapNone/>
                <wp:docPr id="47" name="Rectángulo redondeado 47"/>
                <wp:cNvGraphicFramePr/>
                <a:graphic xmlns:a="http://schemas.openxmlformats.org/drawingml/2006/main">
                  <a:graphicData uri="http://schemas.microsoft.com/office/word/2010/wordprocessingShape">
                    <wps:wsp>
                      <wps:cNvSpPr/>
                      <wps:spPr>
                        <a:xfrm>
                          <a:off x="0" y="0"/>
                          <a:ext cx="1637969" cy="262393"/>
                        </a:xfrm>
                        <a:prstGeom prst="roundRect">
                          <a:avLst/>
                        </a:prstGeom>
                        <a:noFill/>
                        <a:ln w="190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29B816" id="Rectángulo redondeado 47" o:spid="_x0000_s1026" style="position:absolute;margin-left:379.4pt;margin-top:235.75pt;width:128.95pt;height:20.6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" filled="f" strokecolor="#c00000" strokeweight="1.5pt">
                <w10:wrap anchorx="margin"/>
              </v:roundrect>
            </w:pict>
          </mc:Fallback>
        </mc:AlternateContent>
      </w:r>
      <w:bookmarkStart w:id="0" w:name="_GoBack"/>
      <w:r>
        <w:rPr>
          <w:rFonts w:ascii="Corbel" w:hAnsi="Corbel"/>
          <w:b/>
          <w:noProof/>
          <w:lang w:val="es-PE" w:eastAsia="es-PE"/>
        </w:rPr>
        <w:drawing>
          <wp:inline distT="0" distB="0" distL="0" distR="0" wp14:anchorId="6E38E41B" wp14:editId="1793D9F2">
            <wp:extent cx="5939790" cy="4102735"/>
            <wp:effectExtent l="0" t="0" r="381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9790" cy="4102735"/>
                    </a:xfrm>
                    <a:prstGeom prst="rect">
                      <a:avLst/>
                    </a:prstGeom>
                    <a:noFill/>
                    <a:ln>
                      <a:noFill/>
                    </a:ln>
                  </pic:spPr>
                </pic:pic>
              </a:graphicData>
            </a:graphic>
          </wp:inline>
        </w:drawing>
      </w:r>
      <w:bookmarkEnd w:id="0"/>
    </w:p>
    <w:p w:rsidR="001B0DFC" w:rsidRDefault="001B0DFC" w:rsidP="004D0147">
      <w:pPr>
        <w:pStyle w:val="Prrafodelista"/>
        <w:numPr>
          <w:ilvl w:val="0"/>
          <w:numId w:val="8"/>
        </w:numPr>
        <w:rPr>
          <w:rFonts w:ascii="Corbel" w:hAnsi="Corbel"/>
          <w:b/>
          <w:noProof/>
          <w:lang w:val="es-ES"/>
        </w:rPr>
      </w:pPr>
      <w:r w:rsidRPr="004D0147">
        <w:rPr>
          <w:rFonts w:ascii="Corbel" w:hAnsi="Corbel"/>
          <w:b/>
          <w:noProof/>
          <w:lang w:val="es-ES"/>
        </w:rPr>
        <w:t>AL SER ASIGNADO COMO COLABORADOR EN LA CONSOLA DE WINDOWS SE VERÁN LOS PROYECTOS Y SE PUEDEN CLONAR</w:t>
      </w:r>
    </w:p>
    <w:p w:rsidR="00780BAE" w:rsidRDefault="00780BAE" w:rsidP="00780BAE">
      <w:pPr>
        <w:pStyle w:val="Prrafodelista"/>
        <w:rPr>
          <w:rFonts w:ascii="Corbel" w:hAnsi="Corbel"/>
          <w:b/>
          <w:noProof/>
          <w:lang w:val="es-ES"/>
        </w:rPr>
      </w:pPr>
    </w:p>
    <w:p w:rsidR="008342E3" w:rsidRPr="00780BAE" w:rsidRDefault="00780BAE" w:rsidP="00780BAE">
      <w:pPr>
        <w:pStyle w:val="Prrafodelista"/>
        <w:rPr>
          <w:rFonts w:ascii="Corbel" w:hAnsi="Corbel"/>
          <w:b/>
          <w:noProof/>
          <w:lang w:val="es-ES"/>
        </w:rPr>
      </w:pPr>
      <w:r>
        <w:rPr>
          <w:noProof/>
          <w:lang w:val="es-PE" w:eastAsia="es-PE"/>
        </w:rPr>
        <mc:AlternateContent>
          <mc:Choice Requires="wps">
            <w:drawing>
              <wp:anchor distT="0" distB="0" distL="114300" distR="114300" simplePos="0" relativeHeight="251719680" behindDoc="0" locked="0" layoutInCell="1" allowOverlap="1" wp14:anchorId="7B54958B" wp14:editId="76F9DE8B">
                <wp:simplePos x="0" y="0"/>
                <wp:positionH relativeFrom="margin">
                  <wp:posOffset>2941983</wp:posOffset>
                </wp:positionH>
                <wp:positionV relativeFrom="paragraph">
                  <wp:posOffset>386715</wp:posOffset>
                </wp:positionV>
                <wp:extent cx="588396" cy="262393"/>
                <wp:effectExtent l="0" t="0" r="21590" b="23495"/>
                <wp:wrapNone/>
                <wp:docPr id="56" name="Rectángulo redondeado 56"/>
                <wp:cNvGraphicFramePr/>
                <a:graphic xmlns:a="http://schemas.openxmlformats.org/drawingml/2006/main">
                  <a:graphicData uri="http://schemas.microsoft.com/office/word/2010/wordprocessingShape">
                    <wps:wsp>
                      <wps:cNvSpPr/>
                      <wps:spPr>
                        <a:xfrm>
                          <a:off x="0" y="0"/>
                          <a:ext cx="588396" cy="262393"/>
                        </a:xfrm>
                        <a:prstGeom prst="roundRect">
                          <a:avLst/>
                        </a:prstGeom>
                        <a:noFill/>
                        <a:ln w="190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BFEDFD" id="Rectángulo redondeado 56" o:spid="_x0000_s1026" style="position:absolute;margin-left:231.65pt;margin-top:30.45pt;width:46.35pt;height:20.65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" filled="f" strokecolor="#c00000" strokeweight="1.5pt">
                <w10:wrap anchorx="margin"/>
              </v:roundrect>
            </w:pict>
          </mc:Fallback>
        </mc:AlternateContent>
      </w:r>
      <w:r>
        <w:rPr>
          <w:noProof/>
          <w:lang w:val="es-PE" w:eastAsia="es-PE"/>
        </w:rPr>
        <mc:AlternateContent>
          <mc:Choice Requires="wps">
            <w:drawing>
              <wp:anchor distT="0" distB="0" distL="114300" distR="114300" simplePos="0" relativeHeight="251717632" behindDoc="0" locked="0" layoutInCell="1" allowOverlap="1" wp14:anchorId="20DEE00F" wp14:editId="21466655">
                <wp:simplePos x="0" y="0"/>
                <wp:positionH relativeFrom="column">
                  <wp:posOffset>3156171</wp:posOffset>
                </wp:positionH>
                <wp:positionV relativeFrom="paragraph">
                  <wp:posOffset>704767</wp:posOffset>
                </wp:positionV>
                <wp:extent cx="95912" cy="309687"/>
                <wp:effectExtent l="76200" t="38100" r="75565" b="90805"/>
                <wp:wrapNone/>
                <wp:docPr id="55" name="Conector recto de flecha 55"/>
                <wp:cNvGraphicFramePr/>
                <a:graphic xmlns:a="http://schemas.openxmlformats.org/drawingml/2006/main">
                  <a:graphicData uri="http://schemas.microsoft.com/office/word/2010/wordprocessingShape">
                    <wps:wsp>
                      <wps:cNvCnPr/>
                      <wps:spPr>
                        <a:xfrm flipH="1">
                          <a:off x="0" y="0"/>
                          <a:ext cx="95912" cy="309687"/>
                        </a:xfrm>
                        <a:prstGeom prst="straightConnector1">
                          <a:avLst/>
                        </a:prstGeom>
                        <a:ln>
                          <a:solidFill>
                            <a:srgbClr val="C00000"/>
                          </a:solidFill>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4E77BF" id="Conector recto de flecha 55" o:spid="_x0000_s1026" type="#_x0000_t32" style="position:absolute;margin-left:248.5pt;margin-top:55.5pt;width:7.55pt;height:24.4pt;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" strokecolor="#c00000" strokeweight="2pt">
                <v:stroke endarrow="block"/>
                <v:shadow on="t" color="black" opacity="44564f" offset="0,1.25pt"/>
              </v:shape>
            </w:pict>
          </mc:Fallback>
        </mc:AlternateContent>
      </w:r>
      <w:r>
        <w:rPr>
          <w:noProof/>
          <w:lang w:val="es-PE" w:eastAsia="es-PE"/>
        </w:rPr>
        <mc:AlternateContent>
          <mc:Choice Requires="wps">
            <w:drawing>
              <wp:anchor distT="0" distB="0" distL="114300" distR="114300" simplePos="0" relativeHeight="251715584" behindDoc="0" locked="0" layoutInCell="1" allowOverlap="1" wp14:anchorId="19EB570E" wp14:editId="74778348">
                <wp:simplePos x="0" y="0"/>
                <wp:positionH relativeFrom="margin">
                  <wp:posOffset>2027583</wp:posOffset>
                </wp:positionH>
                <wp:positionV relativeFrom="paragraph">
                  <wp:posOffset>1102332</wp:posOffset>
                </wp:positionV>
                <wp:extent cx="1463040" cy="262393"/>
                <wp:effectExtent l="0" t="0" r="22860" b="23495"/>
                <wp:wrapNone/>
                <wp:docPr id="53" name="Rectángulo redondeado 53"/>
                <wp:cNvGraphicFramePr/>
                <a:graphic xmlns:a="http://schemas.openxmlformats.org/drawingml/2006/main">
                  <a:graphicData uri="http://schemas.microsoft.com/office/word/2010/wordprocessingShape">
                    <wps:wsp>
                      <wps:cNvSpPr/>
                      <wps:spPr>
                        <a:xfrm>
                          <a:off x="0" y="0"/>
                          <a:ext cx="1463040" cy="262393"/>
                        </a:xfrm>
                        <a:prstGeom prst="roundRect">
                          <a:avLst/>
                        </a:prstGeom>
                        <a:noFill/>
                        <a:ln w="190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11AAC4" id="Rectángulo redondeado 53" o:spid="_x0000_s1026" style="position:absolute;margin-left:159.65pt;margin-top:86.8pt;width:115.2pt;height:20.65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" filled="f" strokecolor="#c00000" strokeweight="1.5pt">
                <w10:wrap anchorx="margin"/>
              </v:roundrect>
            </w:pict>
          </mc:Fallback>
        </mc:AlternateContent>
      </w:r>
      <w:r>
        <w:rPr>
          <w:noProof/>
          <w:lang w:val="es-PE" w:eastAsia="es-PE"/>
        </w:rPr>
        <w:drawing>
          <wp:inline distT="0" distB="0" distL="0" distR="0" wp14:anchorId="5A6463E4" wp14:editId="78F10BE0">
            <wp:extent cx="5943600" cy="2433099"/>
            <wp:effectExtent l="0" t="0" r="0" b="5715"/>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t="4051" b="18464"/>
                    <a:stretch/>
                  </pic:blipFill>
                  <pic:spPr bwMode="auto">
                    <a:xfrm>
                      <a:off x="0" y="0"/>
                      <a:ext cx="5943600" cy="2433099"/>
                    </a:xfrm>
                    <a:prstGeom prst="rect">
                      <a:avLst/>
                    </a:prstGeom>
                    <a:ln>
                      <a:noFill/>
                    </a:ln>
                    <a:extLst>
                      <a:ext uri="{53640926-AAD7-44D8-BBD7-CCE9431645EC}">
                        <a14:shadowObscured xmlns:a14="http://schemas.microsoft.com/office/drawing/2010/main"/>
                      </a:ext>
                    </a:extLst>
                  </pic:spPr>
                </pic:pic>
              </a:graphicData>
            </a:graphic>
          </wp:inline>
        </w:drawing>
      </w:r>
    </w:p>
    <w:sectPr w:rsidR="008342E3" w:rsidRPr="00780BAE" w:rsidSect="00202595">
      <w:pgSz w:w="12240" w:h="15840"/>
      <w:pgMar w:top="567" w:right="1440" w:bottom="426"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13A6" w:rsidRDefault="000C13A6">
      <w:pPr>
        <w:spacing w:after="0" w:line="240" w:lineRule="auto"/>
      </w:pPr>
      <w:r>
        <w:separator/>
      </w:r>
    </w:p>
  </w:endnote>
  <w:endnote w:type="continuationSeparator" w:id="0">
    <w:p w:rsidR="000C13A6" w:rsidRDefault="000C13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13A6" w:rsidRDefault="000C13A6">
      <w:pPr>
        <w:spacing w:after="0" w:line="240" w:lineRule="auto"/>
      </w:pPr>
      <w:r>
        <w:separator/>
      </w:r>
    </w:p>
  </w:footnote>
  <w:footnote w:type="continuationSeparator" w:id="0">
    <w:p w:rsidR="000C13A6" w:rsidRDefault="000C13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701AAA"/>
    <w:multiLevelType w:val="hybridMultilevel"/>
    <w:tmpl w:val="44CCA8D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18E4224A"/>
    <w:multiLevelType w:val="hybridMultilevel"/>
    <w:tmpl w:val="9146CCCC"/>
    <w:lvl w:ilvl="0" w:tplc="280A000F">
      <w:start w:val="1"/>
      <w:numFmt w:val="decimal"/>
      <w:lvlText w:val="%1."/>
      <w:lvlJc w:val="left"/>
      <w:pPr>
        <w:ind w:left="720" w:hanging="360"/>
      </w:pPr>
      <w:rPr>
        <w:rFont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AD544A"/>
    <w:multiLevelType w:val="hybridMultilevel"/>
    <w:tmpl w:val="C2DACC4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53843A98"/>
    <w:multiLevelType w:val="hybridMultilevel"/>
    <w:tmpl w:val="3A5E83F0"/>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D03503"/>
    <w:multiLevelType w:val="hybridMultilevel"/>
    <w:tmpl w:val="9146CCCC"/>
    <w:lvl w:ilvl="0" w:tplc="280A000F">
      <w:start w:val="1"/>
      <w:numFmt w:val="decimal"/>
      <w:lvlText w:val="%1."/>
      <w:lvlJc w:val="left"/>
      <w:pPr>
        <w:ind w:left="720" w:hanging="360"/>
      </w:pPr>
      <w:rPr>
        <w:rFont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61E6705F"/>
    <w:multiLevelType w:val="hybridMultilevel"/>
    <w:tmpl w:val="67686316"/>
    <w:lvl w:ilvl="0" w:tplc="BABAE754">
      <w:start w:val="1"/>
      <w:numFmt w:val="decimal"/>
      <w:lvlText w:val="%1."/>
      <w:lvlJc w:val="left"/>
      <w:pPr>
        <w:ind w:left="720" w:hanging="360"/>
      </w:pPr>
      <w:rPr>
        <w:rFonts w:hint="default"/>
        <w:b/>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5"/>
  </w:num>
  <w:num w:numId="4">
    <w:abstractNumId w:val="0"/>
  </w:num>
  <w:num w:numId="5">
    <w:abstractNumId w:val="3"/>
  </w:num>
  <w:num w:numId="6">
    <w:abstractNumId w:val="8"/>
  </w:num>
  <w:num w:numId="7">
    <w:abstractNumId w:val="1"/>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attachedTemplate r:id="rId1"/>
  <w:defaultTabStop w:val="720"/>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2E3"/>
    <w:rsid w:val="000C13A6"/>
    <w:rsid w:val="001B0DFC"/>
    <w:rsid w:val="00202595"/>
    <w:rsid w:val="0024693D"/>
    <w:rsid w:val="0027268F"/>
    <w:rsid w:val="00407254"/>
    <w:rsid w:val="004D0147"/>
    <w:rsid w:val="006A331D"/>
    <w:rsid w:val="006E56F5"/>
    <w:rsid w:val="00722C6C"/>
    <w:rsid w:val="00731594"/>
    <w:rsid w:val="00780BAE"/>
    <w:rsid w:val="00796E8E"/>
    <w:rsid w:val="007D55BA"/>
    <w:rsid w:val="008342E3"/>
    <w:rsid w:val="00AF6C70"/>
    <w:rsid w:val="00C565CB"/>
    <w:rsid w:val="00D529AB"/>
    <w:rsid w:val="00F3575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4DAEBE-0AA3-4662-9532-90F63FAB7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pBdr>
        <w:top w:val="single" w:sz="24" w:space="0" w:color="099BDD" w:themeColor="text2"/>
        <w:left w:val="single" w:sz="24" w:space="0" w:color="099BDD" w:themeColor="text2"/>
        <w:bottom w:val="single" w:sz="24" w:space="0" w:color="099BDD" w:themeColor="text2"/>
        <w:right w:val="single" w:sz="24" w:space="0" w:color="099BDD" w:themeColor="text2"/>
      </w:pBdr>
      <w:shd w:val="clear" w:color="auto" w:fill="099BDD" w:themeFill="text2"/>
      <w:spacing w:after="0"/>
      <w:outlineLvl w:val="0"/>
    </w:pPr>
    <w:rPr>
      <w:rFonts w:asciiTheme="majorHAnsi" w:eastAsiaTheme="majorEastAsia" w:hAnsiTheme="majorHAnsi" w:cstheme="majorBidi"/>
      <w:caps/>
      <w:color w:val="FFFFFF" w:themeColor="background1"/>
      <w:spacing w:val="15"/>
    </w:rPr>
  </w:style>
  <w:style w:type="paragraph" w:styleId="Ttulo2">
    <w:name w:val="heading 2"/>
    <w:basedOn w:val="Normal"/>
    <w:next w:val="Normal"/>
    <w:link w:val="Ttulo2Car"/>
    <w:uiPriority w:val="9"/>
    <w:semiHidden/>
    <w:unhideWhenUsed/>
    <w:qFormat/>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Ttulo3">
    <w:name w:val="heading 3"/>
    <w:basedOn w:val="Normal"/>
    <w:next w:val="Normal"/>
    <w:link w:val="Ttulo3Car"/>
    <w:uiPriority w:val="9"/>
    <w:semiHidden/>
    <w:unhideWhenUsed/>
    <w:qFormat/>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Ttulo4">
    <w:name w:val="heading 4"/>
    <w:basedOn w:val="Normal"/>
    <w:next w:val="Normal"/>
    <w:link w:val="Ttulo4Car"/>
    <w:uiPriority w:val="9"/>
    <w:semiHidden/>
    <w:unhideWhenUsed/>
    <w:qFormat/>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Ttulo5">
    <w:name w:val="heading 5"/>
    <w:basedOn w:val="Normal"/>
    <w:next w:val="Normal"/>
    <w:link w:val="Ttulo5Car"/>
    <w:uiPriority w:val="9"/>
    <w:semiHidden/>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Ttulo6">
    <w:name w:val="heading 6"/>
    <w:basedOn w:val="Normal"/>
    <w:next w:val="Normal"/>
    <w:link w:val="Ttulo6C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Ttulo7">
    <w:name w:val="heading 7"/>
    <w:basedOn w:val="Normal"/>
    <w:next w:val="Normal"/>
    <w:link w:val="Ttulo7C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Ttulo8">
    <w:name w:val="heading 8"/>
    <w:basedOn w:val="Normal"/>
    <w:next w:val="Normal"/>
    <w:link w:val="Ttulo8C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Ttulo9">
    <w:name w:val="heading 9"/>
    <w:basedOn w:val="Normal"/>
    <w:next w:val="Normal"/>
    <w:link w:val="Ttulo9C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aps/>
      <w:color w:val="FFFFFF" w:themeColor="background1"/>
      <w:spacing w:val="15"/>
      <w:shd w:val="clear" w:color="auto" w:fill="099BDD" w:themeFill="text2"/>
    </w:rPr>
  </w:style>
  <w:style w:type="character" w:customStyle="1" w:styleId="Ttulo2Car">
    <w:name w:val="Título 2 Car"/>
    <w:basedOn w:val="Fuentedeprrafopredeter"/>
    <w:link w:val="Ttulo2"/>
    <w:uiPriority w:val="9"/>
    <w:rPr>
      <w:rFonts w:asciiTheme="majorHAnsi" w:eastAsiaTheme="majorEastAsia" w:hAnsiTheme="majorHAnsi" w:cstheme="majorBidi"/>
      <w:caps/>
      <w:spacing w:val="15"/>
      <w:shd w:val="clear" w:color="auto" w:fill="C9ECFC" w:themeFill="text2" w:themeFillTint="33"/>
    </w:rPr>
  </w:style>
  <w:style w:type="character" w:customStyle="1" w:styleId="Ttulo3Car">
    <w:name w:val="Título 3 Car"/>
    <w:basedOn w:val="Fuentedeprrafopredeter"/>
    <w:link w:val="Ttulo3"/>
    <w:uiPriority w:val="9"/>
    <w:rPr>
      <w:rFonts w:asciiTheme="majorHAnsi" w:eastAsiaTheme="majorEastAsia" w:hAnsiTheme="majorHAnsi" w:cstheme="majorBidi"/>
      <w:caps/>
      <w:color w:val="044D6E" w:themeColor="text2" w:themeShade="80"/>
      <w:spacing w:val="15"/>
    </w:rPr>
  </w:style>
  <w:style w:type="table" w:styleId="Tablaconcuadrcula">
    <w:name w:val="Table Grid"/>
    <w:basedOn w:val="Tabla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Puesto">
    <w:name w:val="Title"/>
    <w:basedOn w:val="Normal"/>
    <w:next w:val="Normal"/>
    <w:link w:val="PuestoCar"/>
    <w:uiPriority w:val="10"/>
    <w:qFormat/>
    <w:pPr>
      <w:spacing w:before="0" w:after="0"/>
    </w:pPr>
    <w:rPr>
      <w:rFonts w:asciiTheme="majorHAnsi" w:eastAsiaTheme="majorEastAsia" w:hAnsiTheme="majorHAnsi" w:cstheme="majorBidi"/>
      <w:caps/>
      <w:color w:val="099BDD" w:themeColor="text2"/>
      <w:spacing w:val="10"/>
      <w:sz w:val="52"/>
      <w:szCs w:val="52"/>
    </w:rPr>
  </w:style>
  <w:style w:type="character" w:customStyle="1" w:styleId="PuestoCar">
    <w:name w:val="Puesto Car"/>
    <w:basedOn w:val="Fuentedeprrafopredeter"/>
    <w:link w:val="Puesto"/>
    <w:uiPriority w:val="10"/>
    <w:rPr>
      <w:rFonts w:asciiTheme="majorHAnsi" w:eastAsiaTheme="majorEastAsia" w:hAnsiTheme="majorHAnsi" w:cstheme="majorBidi"/>
      <w:caps/>
      <w:color w:val="099BDD" w:themeColor="text2"/>
      <w:spacing w:val="10"/>
      <w:sz w:val="52"/>
      <w:szCs w:val="52"/>
    </w:rPr>
  </w:style>
  <w:style w:type="paragraph" w:styleId="Subttulo">
    <w:name w:val="Subtitle"/>
    <w:basedOn w:val="Normal"/>
    <w:next w:val="Normal"/>
    <w:link w:val="SubttuloCar"/>
    <w:uiPriority w:val="11"/>
    <w:qFormat/>
    <w:pPr>
      <w:spacing w:before="0" w:after="500" w:line="240" w:lineRule="auto"/>
    </w:pPr>
    <w:rPr>
      <w:caps/>
      <w:color w:val="757575" w:themeColor="text1" w:themeTint="A6"/>
      <w:spacing w:val="10"/>
      <w:sz w:val="21"/>
      <w:szCs w:val="21"/>
    </w:rPr>
  </w:style>
  <w:style w:type="character" w:customStyle="1" w:styleId="SubttuloCar">
    <w:name w:val="Subtítulo Car"/>
    <w:basedOn w:val="Fuentedeprrafopredeter"/>
    <w:link w:val="Subttulo"/>
    <w:uiPriority w:val="11"/>
    <w:rPr>
      <w:caps/>
      <w:color w:val="757575" w:themeColor="text1" w:themeTint="A6"/>
      <w:spacing w:val="10"/>
      <w:sz w:val="21"/>
      <w:szCs w:val="21"/>
    </w:rPr>
  </w:style>
  <w:style w:type="paragraph" w:styleId="Prrafodelista">
    <w:name w:val="List Paragraph"/>
    <w:basedOn w:val="Normal"/>
    <w:uiPriority w:val="34"/>
    <w:qFormat/>
    <w:pPr>
      <w:ind w:left="720"/>
      <w:contextualSpacing/>
    </w:pPr>
  </w:style>
  <w:style w:type="character" w:styleId="Referenciasutil">
    <w:name w:val="Subtle Reference"/>
    <w:uiPriority w:val="31"/>
    <w:qFormat/>
    <w:rPr>
      <w:b w:val="0"/>
      <w:bCs w:val="0"/>
      <w:color w:val="099BDD" w:themeColor="text2"/>
    </w:rPr>
  </w:style>
  <w:style w:type="character" w:styleId="nfasissutil">
    <w:name w:val="Subtle Emphasis"/>
    <w:uiPriority w:val="19"/>
    <w:qFormat/>
    <w:rPr>
      <w:i/>
      <w:iCs/>
      <w:color w:val="044D6E" w:themeColor="text2" w:themeShade="80"/>
    </w:rPr>
  </w:style>
  <w:style w:type="character" w:styleId="nfasis">
    <w:name w:val="Emphasis"/>
    <w:uiPriority w:val="20"/>
    <w:qFormat/>
    <w:rPr>
      <w:caps/>
      <w:color w:val="auto"/>
      <w:spacing w:val="5"/>
    </w:rPr>
  </w:style>
  <w:style w:type="paragraph" w:styleId="Cita">
    <w:name w:val="Quote"/>
    <w:basedOn w:val="Normal"/>
    <w:next w:val="Normal"/>
    <w:link w:val="CitaCar"/>
    <w:uiPriority w:val="29"/>
    <w:qFormat/>
    <w:pPr>
      <w:ind w:left="1080" w:right="1080"/>
      <w:jc w:val="center"/>
    </w:pPr>
    <w:rPr>
      <w:i/>
      <w:iCs/>
      <w:sz w:val="24"/>
      <w:szCs w:val="24"/>
    </w:rPr>
  </w:style>
  <w:style w:type="character" w:customStyle="1" w:styleId="CitaCar">
    <w:name w:val="Cita Car"/>
    <w:basedOn w:val="Fuentedeprrafopredeter"/>
    <w:link w:val="Cita"/>
    <w:uiPriority w:val="29"/>
    <w:rPr>
      <w:i/>
      <w:iCs/>
      <w:sz w:val="24"/>
      <w:szCs w:val="24"/>
    </w:rPr>
  </w:style>
  <w:style w:type="character" w:styleId="nfasisintenso">
    <w:name w:val="Intense Emphasis"/>
    <w:uiPriority w:val="21"/>
    <w:qFormat/>
    <w:rPr>
      <w:b/>
      <w:bCs/>
      <w:caps/>
      <w:color w:val="044D6E" w:themeColor="text2" w:themeShade="80"/>
      <w:spacing w:val="10"/>
    </w:rPr>
  </w:style>
  <w:style w:type="paragraph" w:styleId="Citadestacada">
    <w:name w:val="Intense Quote"/>
    <w:basedOn w:val="Normal"/>
    <w:next w:val="Normal"/>
    <w:link w:val="CitadestacadaCar"/>
    <w:uiPriority w:val="30"/>
    <w:qFormat/>
    <w:pPr>
      <w:spacing w:before="240" w:after="240" w:line="240" w:lineRule="auto"/>
      <w:ind w:left="1080" w:right="1080"/>
      <w:jc w:val="center"/>
    </w:pPr>
    <w:rPr>
      <w:color w:val="099BDD" w:themeColor="text2"/>
      <w:sz w:val="24"/>
      <w:szCs w:val="24"/>
    </w:rPr>
  </w:style>
  <w:style w:type="character" w:customStyle="1" w:styleId="CitadestacadaCar">
    <w:name w:val="Cita destacada Car"/>
    <w:basedOn w:val="Fuentedeprrafopredeter"/>
    <w:link w:val="Citadestacada"/>
    <w:uiPriority w:val="30"/>
    <w:rPr>
      <w:color w:val="099BDD" w:themeColor="text2"/>
      <w:sz w:val="24"/>
      <w:szCs w:val="24"/>
    </w:rPr>
  </w:style>
  <w:style w:type="character" w:customStyle="1" w:styleId="Ttulo4Car">
    <w:name w:val="Título 4 Car"/>
    <w:basedOn w:val="Fuentedeprrafopredeter"/>
    <w:link w:val="Ttulo4"/>
    <w:uiPriority w:val="9"/>
    <w:rPr>
      <w:rFonts w:asciiTheme="majorHAnsi" w:eastAsiaTheme="majorEastAsia" w:hAnsiTheme="majorHAnsi" w:cstheme="majorBidi"/>
      <w:caps/>
      <w:color w:val="0673A5" w:themeColor="text2" w:themeShade="BF"/>
      <w:spacing w:val="10"/>
    </w:rPr>
  </w:style>
  <w:style w:type="character" w:customStyle="1" w:styleId="Ttulo5Car">
    <w:name w:val="Título 5 Car"/>
    <w:basedOn w:val="Fuentedeprrafopredeter"/>
    <w:link w:val="Ttulo5"/>
    <w:uiPriority w:val="9"/>
    <w:rPr>
      <w:rFonts w:asciiTheme="majorHAnsi" w:eastAsiaTheme="majorEastAsia" w:hAnsiTheme="majorHAnsi" w:cstheme="majorBidi"/>
      <w:caps/>
      <w:color w:val="0673A5" w:themeColor="text2" w:themeShade="BF"/>
      <w:spacing w:val="10"/>
    </w:rPr>
  </w:style>
  <w:style w:type="character" w:customStyle="1" w:styleId="Ttulo6Car">
    <w:name w:val="Título 6 Car"/>
    <w:basedOn w:val="Fuentedeprrafopredeter"/>
    <w:link w:val="Ttulo6"/>
    <w:uiPriority w:val="9"/>
    <w:rPr>
      <w:rFonts w:asciiTheme="majorHAnsi" w:eastAsiaTheme="majorEastAsia" w:hAnsiTheme="majorHAnsi" w:cstheme="majorBidi"/>
      <w:caps/>
      <w:color w:val="0673A5" w:themeColor="text2" w:themeShade="BF"/>
      <w:spacing w:val="10"/>
    </w:rPr>
  </w:style>
  <w:style w:type="character" w:customStyle="1" w:styleId="Ttulo7Car">
    <w:name w:val="Título 7 Car"/>
    <w:basedOn w:val="Fuentedeprrafopredeter"/>
    <w:link w:val="Ttulo7"/>
    <w:uiPriority w:val="9"/>
    <w:rPr>
      <w:rFonts w:asciiTheme="majorHAnsi" w:eastAsiaTheme="majorEastAsia" w:hAnsiTheme="majorHAnsi" w:cstheme="majorBidi"/>
      <w:caps/>
      <w:color w:val="0673A5" w:themeColor="text2" w:themeShade="BF"/>
      <w:spacing w:val="10"/>
    </w:rPr>
  </w:style>
  <w:style w:type="character" w:customStyle="1" w:styleId="Ttulo8Car">
    <w:name w:val="Título 8 Car"/>
    <w:basedOn w:val="Fuentedeprrafopredeter"/>
    <w:link w:val="Ttulo8"/>
    <w:uiPriority w:val="9"/>
    <w:rPr>
      <w:rFonts w:asciiTheme="majorHAnsi" w:eastAsiaTheme="majorEastAsia" w:hAnsiTheme="majorHAnsi" w:cstheme="majorBidi"/>
      <w:caps/>
      <w:spacing w:val="10"/>
      <w:sz w:val="18"/>
      <w:szCs w:val="18"/>
    </w:rPr>
  </w:style>
  <w:style w:type="character" w:customStyle="1" w:styleId="Ttulo9Car">
    <w:name w:val="Título 9 Car"/>
    <w:basedOn w:val="Fuentedeprrafopredeter"/>
    <w:link w:val="Ttulo9"/>
    <w:uiPriority w:val="9"/>
    <w:rPr>
      <w:rFonts w:asciiTheme="majorHAnsi" w:eastAsiaTheme="majorEastAsia" w:hAnsiTheme="majorHAnsi" w:cstheme="majorBidi"/>
      <w:i/>
      <w:iCs/>
      <w:caps/>
      <w:spacing w:val="10"/>
      <w:sz w:val="18"/>
      <w:szCs w:val="18"/>
    </w:rPr>
  </w:style>
  <w:style w:type="paragraph" w:styleId="Sinespaciado">
    <w:name w:val="No Spacing"/>
    <w:link w:val="SinespaciadoCar"/>
    <w:uiPriority w:val="1"/>
    <w:qFormat/>
    <w:pPr>
      <w:spacing w:after="0" w:line="240" w:lineRule="auto"/>
    </w:pPr>
  </w:style>
  <w:style w:type="character" w:styleId="Ttulodellibro">
    <w:name w:val="Book Title"/>
    <w:uiPriority w:val="33"/>
    <w:qFormat/>
    <w:rPr>
      <w:b/>
      <w:bCs/>
      <w:i/>
      <w:iCs/>
      <w:spacing w:val="0"/>
    </w:rPr>
  </w:style>
  <w:style w:type="paragraph" w:styleId="Descripcin">
    <w:name w:val="caption"/>
    <w:basedOn w:val="Normal"/>
    <w:next w:val="Normal"/>
    <w:uiPriority w:val="35"/>
    <w:semiHidden/>
    <w:unhideWhenUsed/>
    <w:qFormat/>
    <w:rPr>
      <w:b/>
      <w:bCs/>
      <w:color w:val="0673A5" w:themeColor="text2" w:themeShade="BF"/>
      <w:sz w:val="16"/>
      <w:szCs w:val="16"/>
    </w:rPr>
  </w:style>
  <w:style w:type="character" w:styleId="Referenciaintensa">
    <w:name w:val="Intense Reference"/>
    <w:uiPriority w:val="32"/>
    <w:qFormat/>
    <w:rPr>
      <w:b w:val="0"/>
      <w:bCs w:val="0"/>
      <w:i/>
      <w:iCs/>
      <w:caps/>
      <w:color w:val="099BDD" w:themeColor="text2"/>
    </w:rPr>
  </w:style>
  <w:style w:type="character" w:customStyle="1" w:styleId="SinespaciadoCar">
    <w:name w:val="Sin espaciado Car"/>
    <w:basedOn w:val="Fuentedeprrafopredeter"/>
    <w:link w:val="Sinespaciado"/>
    <w:uiPriority w:val="1"/>
  </w:style>
  <w:style w:type="character" w:styleId="Textoennegrita">
    <w:name w:val="Strong"/>
    <w:uiPriority w:val="22"/>
    <w:qFormat/>
    <w:rPr>
      <w:b/>
      <w:bCs/>
    </w:rPr>
  </w:style>
  <w:style w:type="paragraph" w:styleId="TtulodeTDC">
    <w:name w:val="TOC Heading"/>
    <w:basedOn w:val="Ttulo1"/>
    <w:next w:val="Normal"/>
    <w:uiPriority w:val="39"/>
    <w:semiHidden/>
    <w:unhideWhenUsed/>
    <w:qFormat/>
    <w:pPr>
      <w:outlineLvl w:val="9"/>
    </w:pPr>
  </w:style>
  <w:style w:type="character" w:styleId="Hipervnculo">
    <w:name w:val="Hyperlink"/>
    <w:basedOn w:val="Fuentedeprrafopredeter"/>
    <w:uiPriority w:val="99"/>
    <w:unhideWhenUsed/>
    <w:rsid w:val="008342E3"/>
    <w:rPr>
      <w:color w:val="005DBA"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desktop.github.com/"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4do\AppData\Roaming\Microsoft\Templates\Dise&#241;o%20con%20bandas.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81813FAD-AFC9-4961-984E-DB311516A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con bandas.dotx</Template>
  <TotalTime>68</TotalTime>
  <Pages>11</Pages>
  <Words>502</Words>
  <Characters>2763</Characters>
  <Application>Microsoft Office Word</Application>
  <DocSecurity>0</DocSecurity>
  <Lines>23</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Edwar A. Gaspar Sánchez</dc:creator>
  <cp:keywords/>
  <cp:lastModifiedBy>Edwar A. Gaspar Sánchez</cp:lastModifiedBy>
  <cp:revision>7</cp:revision>
  <dcterms:created xsi:type="dcterms:W3CDTF">2015-10-20T19:43:00Z</dcterms:created>
  <dcterms:modified xsi:type="dcterms:W3CDTF">2015-10-20T21:41:00Z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